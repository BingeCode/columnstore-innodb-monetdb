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Spec="top"/>
        <w:tblW w:w="5000" w:type="pct"/>
        <w:tblLook w:val="04A0" w:firstRow="1" w:lastRow="0" w:firstColumn="1" w:lastColumn="0" w:noHBand="0" w:noVBand="1"/>
      </w:tblPr>
      <w:tblGrid>
        <w:gridCol w:w="9242"/>
      </w:tblGrid>
      <w:tr w:rsidR="0068554A" w:rsidRPr="00A371E2" w14:paraId="1A1C2198" w14:textId="77777777">
        <w:trPr>
          <w:trHeight w:val="3402"/>
        </w:trPr>
        <w:tc>
          <w:tcPr>
            <w:tcW w:w="5000" w:type="pct"/>
            <w:vAlign w:val="bottom"/>
          </w:tcPr>
          <w:p w14:paraId="1F8DB316" w14:textId="58B56CEA" w:rsidR="0068554A" w:rsidRPr="00850D03" w:rsidRDefault="00461C45" w:rsidP="004F681E">
            <w:pPr>
              <w:pStyle w:val="DeckblattSemester"/>
              <w:rPr>
                <w:rFonts w:ascii="Arial Narrow" w:hAnsi="Arial Narrow"/>
                <w:lang w:val="de-DE"/>
              </w:rPr>
            </w:pPr>
            <w:r>
              <w:rPr>
                <w:rFonts w:ascii="Arial Narrow" w:hAnsi="Arial Narrow"/>
                <w:lang w:val="de-DE"/>
              </w:rPr>
              <w:t>Wintersemester</w:t>
            </w:r>
            <w:r w:rsidR="0068554A" w:rsidRPr="00850D03">
              <w:rPr>
                <w:rFonts w:ascii="Arial Narrow" w:hAnsi="Arial Narrow"/>
                <w:lang w:val="de-DE"/>
              </w:rPr>
              <w:t xml:space="preserve"> </w:t>
            </w:r>
            <w:r w:rsidR="003D025A" w:rsidRPr="00850D03">
              <w:rPr>
                <w:rFonts w:ascii="Arial Narrow" w:hAnsi="Arial Narrow"/>
                <w:lang w:val="de-DE"/>
              </w:rPr>
              <w:fldChar w:fldCharType="begin"/>
            </w:r>
            <w:r w:rsidR="004F681E" w:rsidRPr="00850D03">
              <w:rPr>
                <w:rFonts w:ascii="Arial Narrow" w:hAnsi="Arial Narrow"/>
                <w:lang w:val="de-DE"/>
              </w:rPr>
              <w:instrText xml:space="preserve"> TIME  \@ "yyyy" </w:instrText>
            </w:r>
            <w:r w:rsidR="003D025A" w:rsidRPr="00850D03">
              <w:rPr>
                <w:rFonts w:ascii="Arial Narrow" w:hAnsi="Arial Narrow"/>
                <w:lang w:val="de-DE"/>
              </w:rPr>
              <w:fldChar w:fldCharType="separate"/>
            </w:r>
            <w:r w:rsidR="00F139C8">
              <w:rPr>
                <w:rFonts w:ascii="Arial Narrow" w:hAnsi="Arial Narrow"/>
                <w:noProof/>
                <w:lang w:val="de-DE"/>
              </w:rPr>
              <w:t>2021</w:t>
            </w:r>
            <w:r w:rsidR="003D025A" w:rsidRPr="00850D03">
              <w:rPr>
                <w:rFonts w:ascii="Arial Narrow" w:hAnsi="Arial Narrow"/>
                <w:lang w:val="de-DE"/>
              </w:rPr>
              <w:fldChar w:fldCharType="end"/>
            </w:r>
            <w:r>
              <w:rPr>
                <w:rFonts w:ascii="Arial Narrow" w:hAnsi="Arial Narrow"/>
                <w:lang w:val="de-DE"/>
              </w:rPr>
              <w:t>/21</w:t>
            </w:r>
          </w:p>
        </w:tc>
      </w:tr>
      <w:tr w:rsidR="0068554A" w:rsidRPr="009C0EF5" w14:paraId="21B5F584" w14:textId="77777777">
        <w:trPr>
          <w:trHeight w:val="2698"/>
        </w:trPr>
        <w:sdt>
          <w:sdtPr>
            <w:alias w:val="Titel"/>
            <w:tag w:val=""/>
            <w:id w:val="-952637340"/>
            <w:placeholder>
              <w:docPart w:val="DB1E4FD091174554A4C0DBA8DBDFED80"/>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Pr>
              <w:p w14:paraId="44418C73" w14:textId="3F532BE7" w:rsidR="0068554A" w:rsidRPr="00850D03" w:rsidRDefault="00D85957" w:rsidP="00FC3C0F">
                <w:pPr>
                  <w:pStyle w:val="Titel"/>
                  <w:framePr w:hSpace="0" w:wrap="auto" w:hAnchor="text" w:xAlign="left" w:yAlign="inline"/>
                </w:pPr>
                <w:r>
                  <w:t>Vergleich von MonetDB vs. InnoDB vs. ColumnStore</w:t>
                </w:r>
              </w:p>
            </w:tc>
          </w:sdtContent>
        </w:sdt>
      </w:tr>
      <w:tr w:rsidR="0068554A" w:rsidRPr="009C0EF5" w14:paraId="62406A3E" w14:textId="77777777">
        <w:trPr>
          <w:trHeight w:val="973"/>
        </w:trPr>
        <w:tc>
          <w:tcPr>
            <w:tcW w:w="5000" w:type="pct"/>
          </w:tcPr>
          <w:p w14:paraId="5C988558" w14:textId="77777777" w:rsidR="0068554A" w:rsidRPr="009C0EF5" w:rsidRDefault="0068554A" w:rsidP="00FC3C0F">
            <w:pPr>
              <w:pStyle w:val="DeckblattName"/>
            </w:pPr>
          </w:p>
        </w:tc>
      </w:tr>
      <w:tr w:rsidR="0068554A" w:rsidRPr="00A371E2" w14:paraId="3C66436A" w14:textId="77777777" w:rsidTr="009C0EF5">
        <w:trPr>
          <w:trHeight w:val="2833"/>
        </w:trPr>
        <w:tc>
          <w:tcPr>
            <w:tcW w:w="5000" w:type="pct"/>
          </w:tcPr>
          <w:p w14:paraId="0580E1E2" w14:textId="15DD259A" w:rsidR="0068554A" w:rsidRPr="00A371E2" w:rsidRDefault="00461C45" w:rsidP="00461C45">
            <w:pPr>
              <w:pStyle w:val="DeckblattDA"/>
              <w:framePr w:hSpace="0" w:wrap="auto" w:hAnchor="text" w:xAlign="left" w:yAlign="inline"/>
            </w:pPr>
            <w:r>
              <w:t>Semesteraufgabe</w:t>
            </w:r>
          </w:p>
        </w:tc>
      </w:tr>
      <w:tr w:rsidR="009C0EF5" w:rsidRPr="009C0EF5" w14:paraId="3A21B647" w14:textId="77777777" w:rsidTr="009C0EF5">
        <w:trPr>
          <w:trHeight w:val="1884"/>
        </w:trPr>
        <w:tc>
          <w:tcPr>
            <w:tcW w:w="5000" w:type="pct"/>
          </w:tcPr>
          <w:p w14:paraId="3A3508B5" w14:textId="77777777" w:rsidR="009C0EF5" w:rsidRPr="00850D03" w:rsidRDefault="009C0EF5" w:rsidP="004F681E">
            <w:pPr>
              <w:pStyle w:val="DeckblattName"/>
              <w:jc w:val="center"/>
            </w:pPr>
            <w:r w:rsidRPr="00850D03">
              <w:t>vorgelegt von</w:t>
            </w:r>
          </w:p>
          <w:sdt>
            <w:sdtPr>
              <w:alias w:val="Autor"/>
              <w:tag w:val=""/>
              <w:id w:val="2009627630"/>
              <w:placeholder>
                <w:docPart w:val="9A6C7F2D9BEA47DDBF054C2C5440F0CB"/>
              </w:placeholder>
              <w:dataBinding w:prefixMappings="xmlns:ns0='http://purl.org/dc/elements/1.1/' xmlns:ns1='http://schemas.openxmlformats.org/package/2006/metadata/core-properties' " w:xpath="/ns1:coreProperties[1]/ns0:creator[1]" w:storeItemID="{6C3C8BC8-F283-45AE-878A-BAB7291924A1}"/>
              <w:text/>
            </w:sdtPr>
            <w:sdtEndPr/>
            <w:sdtContent>
              <w:p w14:paraId="1F9BE15F" w14:textId="5E6EC50B" w:rsidR="009C0EF5" w:rsidRPr="009C0EF5" w:rsidRDefault="00461C45" w:rsidP="004F681E">
                <w:pPr>
                  <w:pStyle w:val="DeckblattBetreuer"/>
                  <w:jc w:val="center"/>
                </w:pPr>
                <w:r>
                  <w:t>Benedikt Scheffbuch</w:t>
                </w:r>
              </w:p>
            </w:sdtContent>
          </w:sdt>
        </w:tc>
      </w:tr>
    </w:tbl>
    <w:p w14:paraId="4C114FA0" w14:textId="77777777" w:rsidR="0068554A" w:rsidRPr="00A371E2" w:rsidRDefault="0068554A" w:rsidP="00FC3C0F">
      <w:pPr>
        <w:pStyle w:val="DeckblattName"/>
        <w:sectPr w:rsidR="0068554A" w:rsidRPr="00A371E2">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440" w:bottom="1800" w:left="1440" w:header="709" w:footer="709" w:gutter="0"/>
          <w:cols w:space="708"/>
          <w:titlePg/>
          <w:docGrid w:linePitch="360"/>
        </w:sectPr>
      </w:pPr>
    </w:p>
    <w:p w14:paraId="19C0C801" w14:textId="77777777" w:rsidR="0068554A" w:rsidRPr="00850D03" w:rsidRDefault="0068554A" w:rsidP="00FC3C0F">
      <w:pPr>
        <w:pStyle w:val="Inhaltsverzeichnisberschrift"/>
      </w:pPr>
      <w:r w:rsidRPr="00850D03">
        <w:lastRenderedPageBreak/>
        <w:t>Inhaltsverzeichnis</w:t>
      </w:r>
    </w:p>
    <w:p w14:paraId="13C582E4" w14:textId="77777777" w:rsidR="004F681E" w:rsidRPr="00850D03" w:rsidRDefault="003D025A">
      <w:pPr>
        <w:pStyle w:val="Verzeichnis1"/>
        <w:tabs>
          <w:tab w:val="left" w:pos="880"/>
          <w:tab w:val="right" w:leader="dot" w:pos="9062"/>
        </w:tabs>
        <w:rPr>
          <w:rFonts w:eastAsiaTheme="minorEastAsia" w:cstheme="minorBidi"/>
          <w:noProof/>
          <w:lang w:eastAsia="de-DE" w:bidi="ar-SA"/>
        </w:rPr>
      </w:pPr>
      <w:r w:rsidRPr="00A371E2">
        <w:fldChar w:fldCharType="begin"/>
      </w:r>
      <w:r w:rsidR="0068554A" w:rsidRPr="00A371E2">
        <w:instrText xml:space="preserve"> TOC \o "1-3" \h \z \u </w:instrText>
      </w:r>
      <w:r w:rsidRPr="00A371E2">
        <w:fldChar w:fldCharType="separate"/>
      </w:r>
      <w:hyperlink w:anchor="_Toc282980784" w:history="1">
        <w:r w:rsidR="004F681E" w:rsidRPr="00850D03">
          <w:rPr>
            <w:rStyle w:val="Hyperlink"/>
            <w:noProof/>
          </w:rPr>
          <w:t>1</w:t>
        </w:r>
        <w:r w:rsidR="004F681E" w:rsidRPr="00850D03">
          <w:rPr>
            <w:rFonts w:eastAsiaTheme="minorEastAsia" w:cstheme="minorBidi"/>
            <w:noProof/>
            <w:lang w:eastAsia="de-DE" w:bidi="ar-SA"/>
          </w:rPr>
          <w:tab/>
        </w:r>
        <w:r w:rsidR="004F681E" w:rsidRPr="00850D03">
          <w:rPr>
            <w:rStyle w:val="Hyperlink"/>
            <w:noProof/>
          </w:rPr>
          <w:t>Einleitung</w:t>
        </w:r>
        <w:r w:rsidR="004F681E" w:rsidRPr="00850D03">
          <w:rPr>
            <w:noProof/>
            <w:webHidden/>
          </w:rPr>
          <w:tab/>
        </w:r>
        <w:r w:rsidRPr="00850D03">
          <w:rPr>
            <w:noProof/>
            <w:webHidden/>
          </w:rPr>
          <w:fldChar w:fldCharType="begin"/>
        </w:r>
        <w:r w:rsidR="004F681E" w:rsidRPr="00850D03">
          <w:rPr>
            <w:noProof/>
            <w:webHidden/>
          </w:rPr>
          <w:instrText xml:space="preserve"> PAGEREF _Toc282980784 \h </w:instrText>
        </w:r>
        <w:r w:rsidRPr="00850D03">
          <w:rPr>
            <w:noProof/>
            <w:webHidden/>
          </w:rPr>
        </w:r>
        <w:r w:rsidRPr="00850D03">
          <w:rPr>
            <w:noProof/>
            <w:webHidden/>
          </w:rPr>
          <w:fldChar w:fldCharType="separate"/>
        </w:r>
        <w:r w:rsidR="004A0633">
          <w:rPr>
            <w:noProof/>
            <w:webHidden/>
          </w:rPr>
          <w:t>7</w:t>
        </w:r>
        <w:r w:rsidRPr="00850D03">
          <w:rPr>
            <w:noProof/>
            <w:webHidden/>
          </w:rPr>
          <w:fldChar w:fldCharType="end"/>
        </w:r>
      </w:hyperlink>
    </w:p>
    <w:p w14:paraId="1B3B24F8" w14:textId="77777777" w:rsidR="004F681E" w:rsidRPr="00850D03" w:rsidRDefault="00567010">
      <w:pPr>
        <w:pStyle w:val="Verzeichnis2"/>
        <w:tabs>
          <w:tab w:val="left" w:pos="1100"/>
          <w:tab w:val="right" w:leader="dot" w:pos="9062"/>
        </w:tabs>
        <w:rPr>
          <w:rFonts w:eastAsiaTheme="minorEastAsia" w:cstheme="minorBidi"/>
          <w:noProof/>
          <w:lang w:eastAsia="de-DE" w:bidi="ar-SA"/>
        </w:rPr>
      </w:pPr>
      <w:hyperlink w:anchor="_Toc282980785" w:history="1">
        <w:r w:rsidR="004F681E" w:rsidRPr="00850D03">
          <w:rPr>
            <w:rStyle w:val="Hyperlink"/>
            <w:noProof/>
          </w:rPr>
          <w:t>1.1</w:t>
        </w:r>
        <w:r w:rsidR="004F681E" w:rsidRPr="00850D03">
          <w:rPr>
            <w:rFonts w:eastAsiaTheme="minorEastAsia" w:cstheme="minorBidi"/>
            <w:noProof/>
            <w:lang w:eastAsia="de-DE" w:bidi="ar-SA"/>
          </w:rPr>
          <w:tab/>
        </w:r>
        <w:r w:rsidR="004F681E" w:rsidRPr="00850D03">
          <w:rPr>
            <w:rStyle w:val="Hyperlink"/>
            <w:noProof/>
          </w:rPr>
          <w:t>Motivation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7060427" w14:textId="77777777" w:rsidR="004F681E" w:rsidRPr="00850D03" w:rsidRDefault="00567010">
      <w:pPr>
        <w:pStyle w:val="Verzeichnis2"/>
        <w:tabs>
          <w:tab w:val="left" w:pos="1100"/>
          <w:tab w:val="right" w:leader="dot" w:pos="9062"/>
        </w:tabs>
        <w:rPr>
          <w:rFonts w:eastAsiaTheme="minorEastAsia" w:cstheme="minorBidi"/>
          <w:noProof/>
          <w:lang w:eastAsia="de-DE" w:bidi="ar-SA"/>
        </w:rPr>
      </w:pPr>
      <w:hyperlink w:anchor="_Toc282980786" w:history="1">
        <w:r w:rsidR="004F681E" w:rsidRPr="00850D03">
          <w:rPr>
            <w:rStyle w:val="Hyperlink"/>
            <w:noProof/>
          </w:rPr>
          <w:t>1.2</w:t>
        </w:r>
        <w:r w:rsidR="004F681E" w:rsidRPr="00850D03">
          <w:rPr>
            <w:rFonts w:eastAsiaTheme="minorEastAsia" w:cstheme="minorBidi"/>
            <w:noProof/>
            <w:lang w:eastAsia="de-DE" w:bidi="ar-SA"/>
          </w:rPr>
          <w:tab/>
        </w:r>
        <w:r w:rsidR="004F681E" w:rsidRPr="00850D03">
          <w:rPr>
            <w:rStyle w:val="Hyperlink"/>
            <w:noProof/>
          </w:rPr>
          <w:t>Projektbeschreibung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CDA1FA3" w14:textId="77777777" w:rsidR="004F681E" w:rsidRPr="00850D03" w:rsidRDefault="00567010">
      <w:pPr>
        <w:pStyle w:val="Verzeichnis2"/>
        <w:tabs>
          <w:tab w:val="left" w:pos="1100"/>
          <w:tab w:val="right" w:leader="dot" w:pos="9062"/>
        </w:tabs>
        <w:rPr>
          <w:rFonts w:eastAsiaTheme="minorEastAsia" w:cstheme="minorBidi"/>
          <w:noProof/>
          <w:lang w:eastAsia="de-DE" w:bidi="ar-SA"/>
        </w:rPr>
      </w:pPr>
      <w:hyperlink w:anchor="_Toc282980787" w:history="1">
        <w:r w:rsidR="004F681E" w:rsidRPr="00850D03">
          <w:rPr>
            <w:rStyle w:val="Hyperlink"/>
            <w:noProof/>
          </w:rPr>
          <w:t>1.3</w:t>
        </w:r>
        <w:r w:rsidR="004F681E" w:rsidRPr="00850D03">
          <w:rPr>
            <w:rFonts w:eastAsiaTheme="minorEastAsia" w:cstheme="minorBidi"/>
            <w:noProof/>
            <w:lang w:eastAsia="de-DE" w:bidi="ar-SA"/>
          </w:rPr>
          <w:tab/>
        </w:r>
        <w:r w:rsidR="004F681E" w:rsidRPr="00850D03">
          <w:rPr>
            <w:rStyle w:val="Hyperlink"/>
            <w:noProof/>
          </w:rPr>
          <w:t>Aufbau der Thesis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6FC9764" w14:textId="77777777" w:rsidR="004F681E" w:rsidRPr="00850D03" w:rsidRDefault="00567010">
      <w:pPr>
        <w:pStyle w:val="Verzeichnis1"/>
        <w:tabs>
          <w:tab w:val="left" w:pos="880"/>
          <w:tab w:val="right" w:leader="dot" w:pos="9062"/>
        </w:tabs>
        <w:rPr>
          <w:rFonts w:eastAsiaTheme="minorEastAsia" w:cstheme="minorBidi"/>
          <w:noProof/>
          <w:lang w:eastAsia="de-DE" w:bidi="ar-SA"/>
        </w:rPr>
      </w:pPr>
      <w:hyperlink w:anchor="_Toc282980788" w:history="1">
        <w:r w:rsidR="004F681E" w:rsidRPr="00850D03">
          <w:rPr>
            <w:rStyle w:val="Hyperlink"/>
            <w:noProof/>
          </w:rPr>
          <w:t>2</w:t>
        </w:r>
        <w:r w:rsidR="004F681E" w:rsidRPr="00850D03">
          <w:rPr>
            <w:rFonts w:eastAsiaTheme="minorEastAsia" w:cstheme="minorBidi"/>
            <w:noProof/>
            <w:lang w:eastAsia="de-DE" w:bidi="ar-SA"/>
          </w:rPr>
          <w:tab/>
        </w:r>
        <w:r w:rsidR="004F681E" w:rsidRPr="00850D03">
          <w:rPr>
            <w:rStyle w:val="Hyperlink"/>
            <w:noProof/>
          </w:rPr>
          <w:t>Kapitel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348B5BE" w14:textId="77777777" w:rsidR="004F681E" w:rsidRPr="00850D03" w:rsidRDefault="00567010">
      <w:pPr>
        <w:pStyle w:val="Verzeichnis2"/>
        <w:tabs>
          <w:tab w:val="left" w:pos="1100"/>
          <w:tab w:val="right" w:leader="dot" w:pos="9062"/>
        </w:tabs>
        <w:rPr>
          <w:rFonts w:eastAsiaTheme="minorEastAsia" w:cstheme="minorBidi"/>
          <w:noProof/>
          <w:lang w:eastAsia="de-DE" w:bidi="ar-SA"/>
        </w:rPr>
      </w:pPr>
      <w:hyperlink w:anchor="_Toc282980789" w:history="1">
        <w:r w:rsidR="004F681E" w:rsidRPr="00850D03">
          <w:rPr>
            <w:rStyle w:val="Hyperlink"/>
            <w:noProof/>
          </w:rPr>
          <w:t>2.1</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_Toc282980789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770E868" w14:textId="77777777" w:rsidR="004F681E" w:rsidRPr="00850D03" w:rsidRDefault="00567010">
      <w:pPr>
        <w:pStyle w:val="Verzeichnis3"/>
        <w:tabs>
          <w:tab w:val="left" w:pos="1540"/>
          <w:tab w:val="right" w:leader="dot" w:pos="9062"/>
        </w:tabs>
        <w:rPr>
          <w:rFonts w:eastAsiaTheme="minorEastAsia" w:cstheme="minorBidi"/>
          <w:noProof/>
          <w:lang w:eastAsia="de-DE" w:bidi="ar-SA"/>
        </w:rPr>
      </w:pPr>
      <w:hyperlink w:anchor="_Toc282980790" w:history="1">
        <w:r w:rsidR="004F681E" w:rsidRPr="00850D03">
          <w:rPr>
            <w:rStyle w:val="Hyperlink"/>
            <w:noProof/>
            <w:lang w:val="en-GB"/>
          </w:rPr>
          <w:t>2.1.1</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190A1F7" w14:textId="77777777" w:rsidR="004F681E" w:rsidRPr="00850D03" w:rsidRDefault="00567010">
      <w:pPr>
        <w:pStyle w:val="Verzeichnis3"/>
        <w:tabs>
          <w:tab w:val="left" w:pos="1540"/>
          <w:tab w:val="right" w:leader="dot" w:pos="9062"/>
        </w:tabs>
        <w:rPr>
          <w:rFonts w:eastAsiaTheme="minorEastAsia" w:cstheme="minorBidi"/>
          <w:noProof/>
          <w:lang w:eastAsia="de-DE" w:bidi="ar-SA"/>
        </w:rPr>
      </w:pPr>
      <w:hyperlink w:anchor="_Toc282980791" w:history="1">
        <w:r w:rsidR="004F681E" w:rsidRPr="00850D03">
          <w:rPr>
            <w:rStyle w:val="Hyperlink"/>
            <w:noProof/>
          </w:rPr>
          <w:t>2.1.2</w:t>
        </w:r>
        <w:r w:rsidR="004F681E" w:rsidRPr="00850D03">
          <w:rPr>
            <w:rFonts w:eastAsiaTheme="minorEastAsia" w:cstheme="minorBidi"/>
            <w:noProof/>
            <w:lang w:eastAsia="de-DE" w:bidi="ar-SA"/>
          </w:rPr>
          <w:tab/>
        </w:r>
        <w:r w:rsidR="004F681E" w:rsidRPr="00850D03">
          <w:rPr>
            <w:rStyle w:val="Hyperlink"/>
            <w:noProof/>
          </w:rPr>
          <w:t>Überschrift</w:t>
        </w:r>
        <w:r w:rsidR="004F681E" w:rsidRPr="00850D03">
          <w:rPr>
            <w:rStyle w:val="Hyperlink"/>
            <w:noProof/>
            <w:lang w:val="en-GB"/>
          </w:rPr>
          <w:t xml:space="preserve"> </w:t>
        </w:r>
        <w:r w:rsidR="004F681E" w:rsidRPr="00850D03">
          <w:rPr>
            <w:rStyle w:val="Hyperlink"/>
            <w:noProof/>
          </w:rPr>
          <w:t>Ebene</w:t>
        </w:r>
        <w:r w:rsidR="004F681E" w:rsidRPr="00850D03">
          <w:rPr>
            <w:rStyle w:val="Hyperlink"/>
            <w:noProof/>
            <w:lang w:val="en-GB"/>
          </w:rPr>
          <w:t xml:space="preserv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_Toc282980791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04A27CD1" w14:textId="77777777" w:rsidR="004F681E" w:rsidRPr="00850D03" w:rsidRDefault="00567010">
      <w:pPr>
        <w:pStyle w:val="Verzeichnis3"/>
        <w:tabs>
          <w:tab w:val="left" w:pos="1540"/>
          <w:tab w:val="right" w:leader="dot" w:pos="9062"/>
        </w:tabs>
        <w:rPr>
          <w:rFonts w:eastAsiaTheme="minorEastAsia" w:cstheme="minorBidi"/>
          <w:noProof/>
          <w:lang w:eastAsia="de-DE" w:bidi="ar-SA"/>
        </w:rPr>
      </w:pPr>
      <w:hyperlink w:anchor="_Toc282980792" w:history="1">
        <w:r w:rsidR="004F681E" w:rsidRPr="00850D03">
          <w:rPr>
            <w:rStyle w:val="Hyperlink"/>
            <w:noProof/>
          </w:rPr>
          <w:t>2.1.3</w:t>
        </w:r>
        <w:r w:rsidR="004F681E" w:rsidRPr="00850D03">
          <w:rPr>
            <w:rFonts w:eastAsiaTheme="minorEastAsia" w:cstheme="minorBidi"/>
            <w:noProof/>
            <w:lang w:eastAsia="de-DE" w:bidi="ar-SA"/>
          </w:rPr>
          <w:tab/>
        </w:r>
        <w:r w:rsidR="004F681E" w:rsidRPr="00850D03">
          <w:rPr>
            <w:rStyle w:val="Hyperlink"/>
            <w:noProof/>
          </w:rPr>
          <w:t>Überschrift Ebene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_Toc282980792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689B099B" w14:textId="77777777" w:rsidR="004F681E" w:rsidRPr="00850D03" w:rsidRDefault="00567010">
      <w:pPr>
        <w:pStyle w:val="Verzeichnis2"/>
        <w:tabs>
          <w:tab w:val="left" w:pos="1100"/>
          <w:tab w:val="right" w:leader="dot" w:pos="9062"/>
        </w:tabs>
        <w:rPr>
          <w:rFonts w:eastAsiaTheme="minorEastAsia" w:cstheme="minorBidi"/>
          <w:noProof/>
          <w:lang w:eastAsia="de-DE" w:bidi="ar-SA"/>
        </w:rPr>
      </w:pPr>
      <w:hyperlink w:anchor="_Toc282980793" w:history="1">
        <w:r w:rsidR="004F681E" w:rsidRPr="00850D03">
          <w:rPr>
            <w:rStyle w:val="Hyperlink"/>
            <w:noProof/>
          </w:rPr>
          <w:t>2.2</w:t>
        </w:r>
        <w:r w:rsidR="004F681E" w:rsidRPr="00850D03">
          <w:rPr>
            <w:rFonts w:eastAsiaTheme="minorEastAsia" w:cstheme="minorBidi"/>
            <w:noProof/>
            <w:lang w:eastAsia="de-DE" w:bidi="ar-SA"/>
          </w:rPr>
          <w:tab/>
        </w:r>
        <w:r w:rsidR="004F681E" w:rsidRPr="00850D03">
          <w:rPr>
            <w:rStyle w:val="Hyperlink"/>
            <w:noProof/>
          </w:rPr>
          <w:t>Überschrift Ebene 2</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_Toc282980793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1ECC7B8B" w14:textId="77777777" w:rsidR="004F681E" w:rsidRPr="00850D03" w:rsidRDefault="00567010">
      <w:pPr>
        <w:pStyle w:val="Verzeichnis1"/>
        <w:tabs>
          <w:tab w:val="left" w:pos="880"/>
          <w:tab w:val="right" w:leader="dot" w:pos="9062"/>
        </w:tabs>
        <w:rPr>
          <w:rFonts w:eastAsiaTheme="minorEastAsia" w:cstheme="minorBidi"/>
          <w:noProof/>
          <w:lang w:eastAsia="de-DE" w:bidi="ar-SA"/>
        </w:rPr>
      </w:pPr>
      <w:hyperlink w:anchor="_Toc282980794" w:history="1">
        <w:r w:rsidR="004F681E" w:rsidRPr="00850D03">
          <w:rPr>
            <w:rStyle w:val="Hyperlink"/>
            <w:noProof/>
          </w:rPr>
          <w:t>3</w:t>
        </w:r>
        <w:r w:rsidR="004F681E" w:rsidRPr="00850D03">
          <w:rPr>
            <w:rFonts w:eastAsiaTheme="minorEastAsia" w:cstheme="minorBidi"/>
            <w:noProof/>
            <w:lang w:eastAsia="de-DE" w:bidi="ar-SA"/>
          </w:rPr>
          <w:tab/>
        </w:r>
        <w:r w:rsidR="004F681E" w:rsidRPr="00850D03">
          <w:rPr>
            <w:rStyle w:val="Hyperlink"/>
            <w:noProof/>
          </w:rPr>
          <w:t>Kapitel 3</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_Toc282980794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5AC3D1E" w14:textId="77777777" w:rsidR="004F681E" w:rsidRPr="00850D03" w:rsidRDefault="00567010">
      <w:pPr>
        <w:pStyle w:val="Verzeichnis1"/>
        <w:tabs>
          <w:tab w:val="left" w:pos="880"/>
          <w:tab w:val="right" w:leader="dot" w:pos="9062"/>
        </w:tabs>
        <w:rPr>
          <w:rFonts w:eastAsiaTheme="minorEastAsia" w:cstheme="minorBidi"/>
          <w:noProof/>
          <w:lang w:eastAsia="de-DE" w:bidi="ar-SA"/>
        </w:rPr>
      </w:pPr>
      <w:hyperlink w:anchor="_Toc282980795" w:history="1">
        <w:r w:rsidR="004F681E" w:rsidRPr="00850D03">
          <w:rPr>
            <w:rStyle w:val="Hyperlink"/>
            <w:noProof/>
          </w:rPr>
          <w:t>4</w:t>
        </w:r>
        <w:r w:rsidR="004F681E" w:rsidRPr="00850D03">
          <w:rPr>
            <w:rFonts w:eastAsiaTheme="minorEastAsia" w:cstheme="minorBidi"/>
            <w:noProof/>
            <w:lang w:eastAsia="de-DE" w:bidi="ar-SA"/>
          </w:rPr>
          <w:tab/>
        </w:r>
        <w:r w:rsidR="004F681E" w:rsidRPr="00850D03">
          <w:rPr>
            <w:rStyle w:val="Hyperlink"/>
            <w:noProof/>
          </w:rPr>
          <w:t>Kapitel 4</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_Toc282980795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5BB17586" w14:textId="77777777" w:rsidR="004F681E" w:rsidRPr="00850D03" w:rsidRDefault="00567010">
      <w:pPr>
        <w:pStyle w:val="Verzeichnis1"/>
        <w:tabs>
          <w:tab w:val="left" w:pos="880"/>
          <w:tab w:val="right" w:leader="dot" w:pos="9062"/>
        </w:tabs>
        <w:rPr>
          <w:rFonts w:eastAsiaTheme="minorEastAsia" w:cstheme="minorBidi"/>
          <w:noProof/>
          <w:lang w:eastAsia="de-DE" w:bidi="ar-SA"/>
        </w:rPr>
      </w:pPr>
      <w:hyperlink w:anchor="_Toc282980796" w:history="1">
        <w:r w:rsidR="004F681E" w:rsidRPr="00850D03">
          <w:rPr>
            <w:rStyle w:val="Hyperlink"/>
            <w:noProof/>
          </w:rPr>
          <w:t>5</w:t>
        </w:r>
        <w:r w:rsidR="004F681E" w:rsidRPr="00850D03">
          <w:rPr>
            <w:rFonts w:eastAsiaTheme="minorEastAsia" w:cstheme="minorBidi"/>
            <w:noProof/>
            <w:lang w:eastAsia="de-DE" w:bidi="ar-SA"/>
          </w:rPr>
          <w:tab/>
        </w:r>
        <w:r w:rsidR="004F681E" w:rsidRPr="00850D03">
          <w:rPr>
            <w:rStyle w:val="Hyperlink"/>
            <w:noProof/>
          </w:rPr>
          <w:t>Kapitel 5</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_Toc282980796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41F6766A" w14:textId="77777777" w:rsidR="004F681E" w:rsidRPr="00850D03" w:rsidRDefault="00567010">
      <w:pPr>
        <w:pStyle w:val="Verzeichnis1"/>
        <w:tabs>
          <w:tab w:val="left" w:pos="880"/>
          <w:tab w:val="right" w:leader="dot" w:pos="9062"/>
        </w:tabs>
        <w:rPr>
          <w:rFonts w:eastAsiaTheme="minorEastAsia" w:cstheme="minorBidi"/>
          <w:noProof/>
          <w:lang w:eastAsia="de-DE" w:bidi="ar-SA"/>
        </w:rPr>
      </w:pPr>
      <w:hyperlink w:anchor="_Toc282980797" w:history="1">
        <w:r w:rsidR="004F681E" w:rsidRPr="00850D03">
          <w:rPr>
            <w:rStyle w:val="Hyperlink"/>
            <w:noProof/>
          </w:rPr>
          <w:t>6</w:t>
        </w:r>
        <w:r w:rsidR="004F681E" w:rsidRPr="00850D03">
          <w:rPr>
            <w:rFonts w:eastAsiaTheme="minorEastAsia" w:cstheme="minorBidi"/>
            <w:noProof/>
            <w:lang w:eastAsia="de-DE" w:bidi="ar-SA"/>
          </w:rPr>
          <w:tab/>
        </w:r>
        <w:r w:rsidR="004F681E" w:rsidRPr="00850D03">
          <w:rPr>
            <w:rStyle w:val="Hyperlink"/>
            <w:noProof/>
          </w:rPr>
          <w:t>Fazit und Aussichten</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_Toc282980797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7298718" w14:textId="77777777" w:rsidR="004F681E" w:rsidRPr="00850D03" w:rsidRDefault="00567010">
      <w:pPr>
        <w:pStyle w:val="Verzeichnis1"/>
        <w:tabs>
          <w:tab w:val="right" w:leader="dot" w:pos="9062"/>
        </w:tabs>
        <w:rPr>
          <w:rFonts w:eastAsiaTheme="minorEastAsia" w:cstheme="minorBidi"/>
          <w:noProof/>
          <w:lang w:eastAsia="de-DE" w:bidi="ar-SA"/>
        </w:rPr>
      </w:pPr>
      <w:hyperlink w:anchor="_Toc282980798" w:history="1">
        <w:r w:rsidR="004F681E" w:rsidRPr="00850D03">
          <w:rPr>
            <w:rStyle w:val="Hyperlink"/>
            <w:noProof/>
            <w:lang w:val="en-GB"/>
          </w:rPr>
          <w:t>Literaturverzeichnis</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_Toc282980798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F305B3D" w14:textId="77777777" w:rsidR="004F681E" w:rsidRPr="00850D03" w:rsidRDefault="00567010">
      <w:pPr>
        <w:pStyle w:val="Verzeichnis1"/>
        <w:tabs>
          <w:tab w:val="right" w:leader="dot" w:pos="9062"/>
        </w:tabs>
        <w:rPr>
          <w:rFonts w:eastAsiaTheme="minorEastAsia" w:cstheme="minorBidi"/>
          <w:noProof/>
          <w:lang w:eastAsia="de-DE" w:bidi="ar-SA"/>
        </w:rPr>
      </w:pPr>
      <w:hyperlink w:anchor="_Toc282980799" w:history="1">
        <w:r w:rsidR="004F681E" w:rsidRPr="00850D03">
          <w:rPr>
            <w:rStyle w:val="Hyperlink"/>
            <w:noProof/>
          </w:rPr>
          <w:t>Glossar</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_Toc282980799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7D2923D9" w14:textId="77777777" w:rsidR="004F681E" w:rsidRDefault="00567010">
      <w:pPr>
        <w:pStyle w:val="Verzeichnis1"/>
        <w:tabs>
          <w:tab w:val="right" w:leader="dot" w:pos="9062"/>
        </w:tabs>
        <w:rPr>
          <w:rFonts w:asciiTheme="minorHAnsi" w:eastAsiaTheme="minorEastAsia" w:hAnsiTheme="minorHAnsi" w:cstheme="minorBidi"/>
          <w:noProof/>
          <w:lang w:eastAsia="de-DE" w:bidi="ar-SA"/>
        </w:rPr>
      </w:pPr>
      <w:hyperlink w:anchor="_Toc282980800" w:history="1">
        <w:r w:rsidR="004F681E" w:rsidRPr="00850D03">
          <w:rPr>
            <w:rStyle w:val="Hyperlink"/>
            <w:noProof/>
          </w:rPr>
          <w:t>Anhang</w:t>
        </w:r>
        <w:r w:rsidR="004F681E" w:rsidRPr="00850D03">
          <w:rPr>
            <w:noProof/>
            <w:webHidden/>
          </w:rPr>
          <w:tab/>
        </w:r>
        <w:r w:rsidR="003D025A" w:rsidRPr="00850D03">
          <w:rPr>
            <w:noProof/>
            <w:webHidden/>
          </w:rPr>
          <w:fldChar w:fldCharType="begin"/>
        </w:r>
        <w:r w:rsidR="004F681E" w:rsidRPr="00850D03">
          <w:rPr>
            <w:noProof/>
            <w:webHidden/>
          </w:rPr>
          <w:instrText xml:space="preserve"> PAGEREF _Toc282980800 \h </w:instrText>
        </w:r>
        <w:r w:rsidR="003D025A" w:rsidRPr="00850D03">
          <w:rPr>
            <w:noProof/>
            <w:webHidden/>
          </w:rPr>
        </w:r>
        <w:r w:rsidR="003D025A" w:rsidRPr="00850D03">
          <w:rPr>
            <w:noProof/>
            <w:webHidden/>
          </w:rPr>
          <w:fldChar w:fldCharType="separate"/>
        </w:r>
        <w:r w:rsidR="004A0633">
          <w:rPr>
            <w:noProof/>
            <w:webHidden/>
          </w:rPr>
          <w:t>6</w:t>
        </w:r>
        <w:r w:rsidR="003D025A" w:rsidRPr="00850D03">
          <w:rPr>
            <w:noProof/>
            <w:webHidden/>
          </w:rPr>
          <w:fldChar w:fldCharType="end"/>
        </w:r>
      </w:hyperlink>
    </w:p>
    <w:p w14:paraId="2E51433B" w14:textId="77777777" w:rsidR="0068554A" w:rsidRPr="00A371E2" w:rsidRDefault="003D025A" w:rsidP="00FC3C0F">
      <w:pPr>
        <w:sectPr w:rsidR="0068554A" w:rsidRPr="00A371E2">
          <w:headerReference w:type="default" r:id="rId14"/>
          <w:type w:val="oddPage"/>
          <w:pgSz w:w="11906" w:h="16838" w:code="9"/>
          <w:pgMar w:top="1417" w:right="1417" w:bottom="1134" w:left="1417" w:header="709" w:footer="709" w:gutter="0"/>
          <w:pgNumType w:fmt="upperRoman"/>
          <w:cols w:space="708"/>
          <w:docGrid w:linePitch="360"/>
        </w:sectPr>
      </w:pPr>
      <w:r w:rsidRPr="00A371E2">
        <w:fldChar w:fldCharType="end"/>
      </w:r>
    </w:p>
    <w:p w14:paraId="7E8CEA99" w14:textId="77777777" w:rsidR="00E72024" w:rsidRPr="00850D03" w:rsidRDefault="00E72024" w:rsidP="00FC3C0F">
      <w:pPr>
        <w:pStyle w:val="Inhaltsverzeichnisberschrift"/>
        <w:rPr>
          <w:lang w:val="en-GB"/>
        </w:rPr>
      </w:pPr>
      <w:r w:rsidRPr="00850D03">
        <w:rPr>
          <w:lang w:val="en-GB"/>
        </w:rPr>
        <w:lastRenderedPageBreak/>
        <w:t>Abbildungsverzeichnis</w:t>
      </w:r>
    </w:p>
    <w:p w14:paraId="7F10EA50" w14:textId="77777777" w:rsidR="004F681E" w:rsidRPr="00850D03" w:rsidRDefault="003D025A">
      <w:pPr>
        <w:pStyle w:val="Abbildungsverzeichnis"/>
        <w:tabs>
          <w:tab w:val="right" w:leader="dot" w:pos="9343"/>
        </w:tabs>
        <w:rPr>
          <w:rFonts w:eastAsiaTheme="minorEastAsia" w:cstheme="minorBidi"/>
          <w:noProof/>
          <w:szCs w:val="22"/>
          <w:lang w:eastAsia="de-DE" w:bidi="ar-SA"/>
        </w:rPr>
      </w:pPr>
      <w:r w:rsidRPr="00850D03">
        <w:fldChar w:fldCharType="begin"/>
      </w:r>
      <w:r w:rsidR="00E72024" w:rsidRPr="00850D03">
        <w:instrText xml:space="preserve"> TOC \h \z \c "Abbildung" </w:instrText>
      </w:r>
      <w:r w:rsidRPr="00850D03">
        <w:fldChar w:fldCharType="separate"/>
      </w:r>
      <w:hyperlink w:anchor="_Toc282980473" w:history="1">
        <w:r w:rsidR="004F681E" w:rsidRPr="00850D03">
          <w:rPr>
            <w:rStyle w:val="Hyperlink"/>
            <w:noProof/>
          </w:rPr>
          <w:t>Abbildung 1 Logo der Hochschule Furtwangen</w:t>
        </w:r>
        <w:r w:rsidR="004F681E" w:rsidRPr="00850D03">
          <w:rPr>
            <w:noProof/>
            <w:webHidden/>
          </w:rPr>
          <w:tab/>
        </w:r>
        <w:r w:rsidRPr="00850D03">
          <w:rPr>
            <w:noProof/>
            <w:webHidden/>
          </w:rPr>
          <w:fldChar w:fldCharType="begin"/>
        </w:r>
        <w:r w:rsidR="004F681E" w:rsidRPr="00850D03">
          <w:rPr>
            <w:noProof/>
            <w:webHidden/>
          </w:rPr>
          <w:instrText xml:space="preserve"> PAGEREF _Toc282980473 \h </w:instrText>
        </w:r>
        <w:r w:rsidRPr="00850D03">
          <w:rPr>
            <w:noProof/>
            <w:webHidden/>
          </w:rPr>
        </w:r>
        <w:r w:rsidRPr="00850D03">
          <w:rPr>
            <w:noProof/>
            <w:webHidden/>
          </w:rPr>
          <w:fldChar w:fldCharType="separate"/>
        </w:r>
        <w:r w:rsidR="004A0633">
          <w:rPr>
            <w:noProof/>
            <w:webHidden/>
          </w:rPr>
          <w:t>6</w:t>
        </w:r>
        <w:r w:rsidRPr="00850D03">
          <w:rPr>
            <w:noProof/>
            <w:webHidden/>
          </w:rPr>
          <w:fldChar w:fldCharType="end"/>
        </w:r>
      </w:hyperlink>
    </w:p>
    <w:p w14:paraId="7D10C47C" w14:textId="4D46FC8D" w:rsidR="00461C45" w:rsidRDefault="003D025A" w:rsidP="00461C45">
      <w:pPr>
        <w:sectPr w:rsidR="00461C45" w:rsidSect="00E72024">
          <w:headerReference w:type="default" r:id="rId15"/>
          <w:type w:val="oddPage"/>
          <w:pgSz w:w="11906" w:h="16838" w:code="9"/>
          <w:pgMar w:top="1418" w:right="1418" w:bottom="1134" w:left="851" w:header="709" w:footer="709" w:gutter="284"/>
          <w:pgNumType w:fmt="upperRoman"/>
          <w:cols w:space="708"/>
          <w:docGrid w:linePitch="360"/>
        </w:sectPr>
      </w:pPr>
      <w:r w:rsidRPr="00850D03">
        <w:fldChar w:fldCharType="end"/>
      </w:r>
    </w:p>
    <w:p w14:paraId="7388B3DE" w14:textId="1F43A1F9" w:rsidR="0068554A" w:rsidRDefault="00461C45" w:rsidP="00FC3C0F">
      <w:pPr>
        <w:pStyle w:val="berschrift1"/>
      </w:pPr>
      <w:bookmarkStart w:id="0" w:name="_Toc282980784"/>
      <w:r>
        <w:lastRenderedPageBreak/>
        <w:t>E</w:t>
      </w:r>
      <w:r w:rsidR="0068554A" w:rsidRPr="00850D03">
        <w:t>inleitung</w:t>
      </w:r>
      <w:bookmarkEnd w:id="0"/>
    </w:p>
    <w:p w14:paraId="7F5AE892" w14:textId="1396DA8D" w:rsidR="00C8373E" w:rsidRDefault="00C8373E" w:rsidP="005B6314">
      <w:r>
        <w:t>Apache Kudu ist ein spaltenorientierte</w:t>
      </w:r>
      <w:r w:rsidR="002C46B7">
        <w:t>r</w:t>
      </w:r>
      <w:r>
        <w:t xml:space="preserve"> Open-Source</w:t>
      </w:r>
      <w:r w:rsidR="002C46B7">
        <w:t xml:space="preserve"> Datenspeicher</w:t>
      </w:r>
      <w:r>
        <w:t xml:space="preserve"> des Apache Hadoop-Ökosystems. Er ist mit den meisten Datenverarbeitungs-Frameworks in der Hadoop-Umgebung kompatibel. Er bietet Vollständigkeit für die Speicherschicht von Hadoop, um schnelle Analysen auf schnellen Daten zu ermöglichen.</w:t>
      </w:r>
      <w:r w:rsidR="005B6314">
        <w:t xml:space="preserve"> </w:t>
      </w:r>
      <w:r>
        <w:t>Die erste Version Apache Kudu 1.0 wurde am 19. September 2016 veröffentlicht.</w:t>
      </w:r>
    </w:p>
    <w:p w14:paraId="5D992A4A" w14:textId="77777777" w:rsidR="00C8373E" w:rsidRDefault="00C8373E" w:rsidP="00C8373E">
      <w:r>
        <w:t>Kudu wurde für OLAP-Arbeitslasten entworfen und optimiert. Wie HBase ist es ein Echtzeitspeicher, der schlüsselindizierte Datensatzsuche und -mutation unterstützt. Kudu unterscheidet sich von HBase, da das Datenmodell von Kudu ein traditionelleres relationales Modell ist, während HBase schemenlos ist. Die "On-Disk-Darstellung" von Kudu ist wirklich säulenförmig und folgt einem völlig anderen Speicherdesign.</w:t>
      </w:r>
      <w:r>
        <w:rPr>
          <w:rStyle w:val="Funotenzeichen"/>
        </w:rPr>
        <w:footnoteReference w:id="1"/>
      </w:r>
    </w:p>
    <w:p w14:paraId="103FDB45" w14:textId="2CF20423" w:rsidR="00461C45" w:rsidRDefault="005B6314" w:rsidP="005B6314">
      <w:pPr>
        <w:pStyle w:val="berschrift2"/>
      </w:pPr>
      <w:r>
        <w:t>Spaltenorientierter Datenspeicher</w:t>
      </w:r>
    </w:p>
    <w:p w14:paraId="469E7C98" w14:textId="672C8020" w:rsidR="002C46B7" w:rsidRDefault="002C46B7" w:rsidP="002C46B7">
      <w:r>
        <w:t>Ein spaltenorientiertes DBMS (oder spaltenartiges Datenbankmanagementsystem) ist ein Datenbankmanagementsystem (DBMS), das Datentabellen spaltenweise und nicht zeilenweise speichert. Die praktische Verwendung eines Spaltenspeichers gegenüber einem Zeilenspeicher unterscheidet sich in der relationalen DBMS-Welt nur wenig. Sowohl spalten- als auch zeilenbasierte Datenbanken können herkömmliche Datenbankabfragesprachen wie SQL verwenden, um Daten zu laden und Abfragen durchzuführen. Sowohl Zeilen- als auch Spaltendatenbanken können zum Rückgrat in einem System werden, um Daten für gängige Extraktions-, Transformations-, Lade- (ETL) und Datenvisualisierungstools bereitzustellen. Durch die Speicherung von Daten in Spalten statt in Zeilen kann die Datenbank jedoch präziser auf die Daten zugreifen, die sie zur Beantwortung einer Abfrage benötigt, anstatt unerwünschte Daten in Zeilen zu scannen und zu verwerfen.</w:t>
      </w:r>
    </w:p>
    <w:p w14:paraId="5B957D91" w14:textId="4A42908C" w:rsidR="002C46B7" w:rsidRPr="002C46B7" w:rsidRDefault="002C46B7" w:rsidP="003E5F74">
      <w:r>
        <w:lastRenderedPageBreak/>
        <w:t xml:space="preserve">Kurzum, spaltenorientierte Datenspeicher sind effizienter, wenn nicht alle </w:t>
      </w:r>
      <w:r w:rsidR="003E5F74">
        <w:t>Eigenschaften einer Instanz gebraucht werden, während zeilenbasierte Datenspeicher effizienter sind, wenn (fast) alle Eigenschaften einer Instanz gebraucht werden.</w:t>
      </w:r>
    </w:p>
    <w:p w14:paraId="5E693F43" w14:textId="76B01735" w:rsidR="0068554A" w:rsidRDefault="00C8373E" w:rsidP="00FC3C0F">
      <w:pPr>
        <w:pStyle w:val="berschrift2"/>
      </w:pPr>
      <w:r>
        <w:t>Arten von Datenbanken</w:t>
      </w:r>
    </w:p>
    <w:p w14:paraId="5C774FFA" w14:textId="77777777" w:rsidR="003E5F74" w:rsidRPr="003E5F74" w:rsidRDefault="003E5F74" w:rsidP="003E5F74"/>
    <w:p w14:paraId="59045138" w14:textId="5AB5C496" w:rsidR="00C8373E" w:rsidRDefault="00C8373E" w:rsidP="00C8373E">
      <w:pPr>
        <w:pStyle w:val="berschrift1"/>
      </w:pPr>
      <w:r>
        <w:lastRenderedPageBreak/>
        <w:t>Installation</w:t>
      </w:r>
    </w:p>
    <w:p w14:paraId="0A4393E0" w14:textId="559CD59C" w:rsidR="00756672" w:rsidRDefault="00756672" w:rsidP="00756672">
      <w:pPr>
        <w:pStyle w:val="berschrift2"/>
      </w:pPr>
      <w:r>
        <w:t>Installation einer virtuellen Maschine (VM) und Betriebssystem (OS)</w:t>
      </w:r>
    </w:p>
    <w:p w14:paraId="73853D0E" w14:textId="77777777" w:rsidR="00850A69" w:rsidRDefault="00850A69" w:rsidP="00756672">
      <w:r>
        <w:t>Für die Installation der kompletten virtuellen Maschine wird benötigt:</w:t>
      </w:r>
    </w:p>
    <w:p w14:paraId="4A4CF2C6" w14:textId="4C474A26" w:rsidR="00756672" w:rsidRDefault="00850A69" w:rsidP="00850A69">
      <w:pPr>
        <w:pStyle w:val="Listenabsatz"/>
        <w:numPr>
          <w:ilvl w:val="0"/>
          <w:numId w:val="16"/>
        </w:numPr>
        <w:rPr>
          <w:rStyle w:val="Hyperlink"/>
          <w:color w:val="auto"/>
          <w:u w:val="none"/>
        </w:rPr>
      </w:pPr>
      <w:r w:rsidRPr="00850A69">
        <w:rPr>
          <w:rStyle w:val="Hyperlink"/>
          <w:color w:val="auto"/>
          <w:u w:val="none"/>
        </w:rPr>
        <w:t xml:space="preserve">VMware Workstation Player </w:t>
      </w:r>
      <w:r>
        <w:rPr>
          <w:rStyle w:val="Hyperlink"/>
          <w:color w:val="auto"/>
          <w:u w:val="none"/>
        </w:rPr>
        <w:t>(</w:t>
      </w:r>
      <w:hyperlink r:id="rId16" w:history="1">
        <w:r w:rsidRPr="00850A69">
          <w:rPr>
            <w:rStyle w:val="Hyperlink"/>
          </w:rPr>
          <w:t>Download</w:t>
        </w:r>
      </w:hyperlink>
      <w:r>
        <w:rPr>
          <w:rStyle w:val="Hyperlink"/>
          <w:color w:val="auto"/>
          <w:u w:val="none"/>
        </w:rPr>
        <w:t>)</w:t>
      </w:r>
    </w:p>
    <w:p w14:paraId="65F481A6" w14:textId="334A8018" w:rsidR="00850A69" w:rsidRDefault="00850A69" w:rsidP="00850A69">
      <w:pPr>
        <w:pStyle w:val="Listenabsatz"/>
        <w:numPr>
          <w:ilvl w:val="0"/>
          <w:numId w:val="16"/>
        </w:numPr>
        <w:rPr>
          <w:rStyle w:val="Hyperlink"/>
          <w:color w:val="auto"/>
          <w:u w:val="none"/>
        </w:rPr>
      </w:pPr>
      <w:r>
        <w:rPr>
          <w:rStyle w:val="Hyperlink"/>
          <w:color w:val="auto"/>
          <w:u w:val="none"/>
        </w:rPr>
        <w:t>CentOS ISO Datei (</w:t>
      </w:r>
      <w:hyperlink r:id="rId17" w:history="1">
        <w:r w:rsidRPr="00850A69">
          <w:rPr>
            <w:rStyle w:val="Hyperlink"/>
          </w:rPr>
          <w:t>Download</w:t>
        </w:r>
      </w:hyperlink>
      <w:r>
        <w:rPr>
          <w:rStyle w:val="Hyperlink"/>
          <w:color w:val="auto"/>
          <w:u w:val="none"/>
        </w:rPr>
        <w:t>)</w:t>
      </w:r>
    </w:p>
    <w:p w14:paraId="4C20F900" w14:textId="6589BCE5" w:rsidR="007A0E83" w:rsidRDefault="007A0E83" w:rsidP="007A0E83">
      <w:pPr>
        <w:pStyle w:val="Listenabsatz"/>
        <w:numPr>
          <w:ilvl w:val="1"/>
          <w:numId w:val="16"/>
        </w:numPr>
        <w:rPr>
          <w:rStyle w:val="Hyperlink"/>
          <w:color w:val="auto"/>
          <w:u w:val="none"/>
        </w:rPr>
      </w:pPr>
      <w:r>
        <w:rPr>
          <w:rStyle w:val="Hyperlink"/>
          <w:color w:val="auto"/>
          <w:u w:val="none"/>
        </w:rPr>
        <w:t>Bei Installation auf korrekte Sprache, Zeitzone und Tastaturlayout achten</w:t>
      </w:r>
    </w:p>
    <w:p w14:paraId="70209958" w14:textId="204722BA" w:rsidR="007A0E83" w:rsidRDefault="007A0E83" w:rsidP="007A0E83">
      <w:pPr>
        <w:pStyle w:val="Listenabsatz"/>
        <w:numPr>
          <w:ilvl w:val="0"/>
          <w:numId w:val="17"/>
        </w:numPr>
      </w:pPr>
      <w:r>
        <w:t>Login als root mit Passwort root für notwendige Berechtigungen</w:t>
      </w:r>
    </w:p>
    <w:p w14:paraId="640C028C" w14:textId="68675270" w:rsidR="007A0E83" w:rsidRDefault="007A0E83" w:rsidP="007A0E83">
      <w:pPr>
        <w:pStyle w:val="Listenabsatz"/>
        <w:numPr>
          <w:ilvl w:val="0"/>
          <w:numId w:val="17"/>
        </w:numPr>
      </w:pPr>
      <w:r>
        <w:t>Die Optimierungen für MariaDB ColumnStore vornehmen (</w:t>
      </w:r>
      <w:hyperlink r:id="rId18" w:anchor="install-community-single-columnstore-cs105-centos8-optimize-linux-kernel-parameters" w:history="1">
        <w:r w:rsidRPr="007A0E83">
          <w:rPr>
            <w:rStyle w:val="Hyperlink"/>
          </w:rPr>
          <w:t>hier</w:t>
        </w:r>
      </w:hyperlink>
      <w:r>
        <w:t>)</w:t>
      </w:r>
    </w:p>
    <w:p w14:paraId="5ED273CB" w14:textId="313DD926" w:rsidR="00B13993" w:rsidRDefault="00B13993" w:rsidP="007A0E83">
      <w:pPr>
        <w:pStyle w:val="Listenabsatz"/>
        <w:numPr>
          <w:ilvl w:val="0"/>
          <w:numId w:val="17"/>
        </w:numPr>
      </w:pPr>
      <w:r>
        <w:t xml:space="preserve">CSV-Dateien via </w:t>
      </w:r>
      <w:hyperlink r:id="rId19" w:anchor="bulk-import-data" w:history="1">
        <w:r w:rsidRPr="00B13993">
          <w:rPr>
            <w:rStyle w:val="Hyperlink"/>
          </w:rPr>
          <w:t>Bulk Import</w:t>
        </w:r>
      </w:hyperlink>
      <w:r>
        <w:t xml:space="preserve"> importieren</w:t>
      </w:r>
    </w:p>
    <w:p w14:paraId="2CC04B4A" w14:textId="27CB556A" w:rsidR="00B13993" w:rsidRDefault="00B13993" w:rsidP="00B13993">
      <w:pPr>
        <w:pStyle w:val="Listenabsatz"/>
        <w:numPr>
          <w:ilvl w:val="1"/>
          <w:numId w:val="17"/>
        </w:numPr>
      </w:pPr>
      <w:r>
        <w:t>Schema erstellen (siehe create_table.sql)</w:t>
      </w:r>
    </w:p>
    <w:p w14:paraId="3E988DB0" w14:textId="7360FD4C" w:rsidR="00B13993" w:rsidRDefault="00B13993" w:rsidP="00B13993">
      <w:pPr>
        <w:pStyle w:val="Listenabsatz"/>
        <w:numPr>
          <w:ilvl w:val="1"/>
          <w:numId w:val="17"/>
        </w:numPr>
      </w:pPr>
      <w:r>
        <w:t>cpimport per Kommandozeile im user folder</w:t>
      </w:r>
    </w:p>
    <w:p w14:paraId="13E5D8A8" w14:textId="311715C4" w:rsidR="00B13993" w:rsidRPr="00850A69" w:rsidRDefault="00B13993" w:rsidP="00B13993">
      <w:pPr>
        <w:pStyle w:val="Listenabsatz"/>
        <w:numPr>
          <w:ilvl w:val="1"/>
          <w:numId w:val="17"/>
        </w:numPr>
      </w:pPr>
      <w:r w:rsidRPr="00B13993">
        <w:t>sudo cpimport -s '</w:t>
      </w:r>
      <w:r>
        <w:t>,</w:t>
      </w:r>
      <w:r w:rsidRPr="00B13993">
        <w:t xml:space="preserve">' </w:t>
      </w:r>
      <w:r>
        <w:t>flights</w:t>
      </w:r>
      <w:r w:rsidRPr="00B13993">
        <w:t xml:space="preserve"> </w:t>
      </w:r>
      <w:r>
        <w:t>flights</w:t>
      </w:r>
      <w:r w:rsidRPr="00B13993">
        <w:t xml:space="preserve"> </w:t>
      </w:r>
      <w:r>
        <w:t>flights_01.csv</w:t>
      </w:r>
    </w:p>
    <w:p w14:paraId="1563E850" w14:textId="3E4074C6" w:rsidR="00756672" w:rsidRDefault="001F5D97" w:rsidP="001F5D97">
      <w:pPr>
        <w:pStyle w:val="berschrift2"/>
      </w:pPr>
      <w:r>
        <w:t>MonetDB</w:t>
      </w:r>
    </w:p>
    <w:p w14:paraId="49CC9D7B" w14:textId="02277795" w:rsidR="001F5D97" w:rsidRDefault="001F5D97" w:rsidP="001F5D97">
      <w:pPr>
        <w:pStyle w:val="Listenabsatz"/>
        <w:numPr>
          <w:ilvl w:val="0"/>
          <w:numId w:val="18"/>
        </w:numPr>
      </w:pPr>
      <w:r>
        <w:t xml:space="preserve">Den Anweisungen für die Installation von MonetDB unter CentOS </w:t>
      </w:r>
      <w:hyperlink r:id="rId20" w:history="1">
        <w:r w:rsidRPr="001F5D97">
          <w:rPr>
            <w:rStyle w:val="Hyperlink"/>
          </w:rPr>
          <w:t>hier</w:t>
        </w:r>
      </w:hyperlink>
      <w:r>
        <w:t xml:space="preserve"> folgen, konkret die Schritte:</w:t>
      </w:r>
    </w:p>
    <w:p w14:paraId="3F2350EB" w14:textId="091CAE13" w:rsidR="001F5D97" w:rsidRDefault="001F5D97" w:rsidP="001F5D97">
      <w:pPr>
        <w:pStyle w:val="Listenabsatz"/>
        <w:numPr>
          <w:ilvl w:val="1"/>
          <w:numId w:val="18"/>
        </w:numPr>
      </w:pPr>
      <w:r w:rsidRPr="001F5D97">
        <w:t xml:space="preserve">yum install </w:t>
      </w:r>
      <w:hyperlink r:id="rId21" w:history="1">
        <w:r w:rsidRPr="00B63111">
          <w:rPr>
            <w:rStyle w:val="Hyperlink"/>
          </w:rPr>
          <w:t>https://dev.monetdb.org/downloads/epel/MonetDB-release-epel.noarch.rpm</w:t>
        </w:r>
      </w:hyperlink>
    </w:p>
    <w:p w14:paraId="2B143634" w14:textId="59E6FE21" w:rsidR="001F5D97" w:rsidRDefault="001F5D97" w:rsidP="001F5D97">
      <w:pPr>
        <w:pStyle w:val="Listenabsatz"/>
        <w:numPr>
          <w:ilvl w:val="1"/>
          <w:numId w:val="18"/>
        </w:numPr>
      </w:pPr>
      <w:r w:rsidRPr="001F5D97">
        <w:t>yum install MonetDB-SQL-server5 MonetDB-client</w:t>
      </w:r>
    </w:p>
    <w:p w14:paraId="0DB02D7B" w14:textId="042722FC" w:rsidR="001F5D97" w:rsidRDefault="001F5D97" w:rsidP="001F5D97">
      <w:pPr>
        <w:pStyle w:val="Listenabsatz"/>
        <w:numPr>
          <w:ilvl w:val="0"/>
          <w:numId w:val="18"/>
        </w:numPr>
      </w:pPr>
      <w:r>
        <w:t xml:space="preserve">Anschließend einen Blick auf das </w:t>
      </w:r>
      <w:hyperlink r:id="rId22" w:history="1">
        <w:r w:rsidRPr="001F5D97">
          <w:rPr>
            <w:rStyle w:val="Hyperlink"/>
          </w:rPr>
          <w:t>offizielle Tutorial</w:t>
        </w:r>
      </w:hyperlink>
      <w:r>
        <w:t xml:space="preserve"> werfen, um das DBMS in Betrieb zu nehmen</w:t>
      </w:r>
    </w:p>
    <w:p w14:paraId="2260D9FF" w14:textId="718DBC35" w:rsidR="001F5D97" w:rsidRDefault="001F5D97" w:rsidP="001F5D97">
      <w:pPr>
        <w:pStyle w:val="Listenabsatz"/>
        <w:numPr>
          <w:ilvl w:val="0"/>
          <w:numId w:val="18"/>
        </w:numPr>
      </w:pPr>
      <w:r>
        <w:t>Erstellen von Datenbank und Tabelle analog zum Tutorial</w:t>
      </w:r>
    </w:p>
    <w:p w14:paraId="657A3C55" w14:textId="02947DFC" w:rsidR="001F5D97" w:rsidRDefault="001F5D97" w:rsidP="001F5D97">
      <w:pPr>
        <w:pStyle w:val="Listenabsatz"/>
        <w:numPr>
          <w:ilvl w:val="0"/>
          <w:numId w:val="18"/>
        </w:numPr>
      </w:pPr>
      <w:r>
        <w:t xml:space="preserve">Importieren der CSV-Dateien über </w:t>
      </w:r>
      <w:hyperlink r:id="rId23" w:history="1">
        <w:r w:rsidRPr="001F5D97">
          <w:rPr>
            <w:rStyle w:val="Hyperlink"/>
          </w:rPr>
          <w:t>CSV Bulk Loads</w:t>
        </w:r>
      </w:hyperlink>
    </w:p>
    <w:p w14:paraId="15B1DADB" w14:textId="77777777" w:rsidR="001F5D97" w:rsidRPr="001F5D97" w:rsidRDefault="001F5D97" w:rsidP="001F5D97">
      <w:pPr>
        <w:pStyle w:val="Listenabsatz"/>
        <w:numPr>
          <w:ilvl w:val="0"/>
          <w:numId w:val="18"/>
        </w:numPr>
      </w:pPr>
    </w:p>
    <w:p w14:paraId="4525FE75" w14:textId="2CD78D0C" w:rsidR="00756672" w:rsidRDefault="00756672" w:rsidP="00756672">
      <w:pPr>
        <w:pStyle w:val="berschrift2"/>
      </w:pPr>
      <w:r>
        <w:lastRenderedPageBreak/>
        <w:t>Inbetriebnahme CentOS</w:t>
      </w:r>
    </w:p>
    <w:p w14:paraId="644AD90D" w14:textId="777B5EB2" w:rsidR="00756672" w:rsidRDefault="00756672" w:rsidP="00756672">
      <w:pPr>
        <w:pStyle w:val="berschrift2"/>
      </w:pPr>
      <w:r>
        <w:t>Installation DBMS</w:t>
      </w:r>
    </w:p>
    <w:p w14:paraId="52ECC621" w14:textId="6D51498E" w:rsidR="00756672" w:rsidRDefault="00756672" w:rsidP="00756672">
      <w:pPr>
        <w:pStyle w:val="berschrift2"/>
      </w:pPr>
      <w:r>
        <w:t>Vorbereitung Benchmarking</w:t>
      </w:r>
    </w:p>
    <w:p w14:paraId="627FB662" w14:textId="3560194A" w:rsidR="00756672" w:rsidRDefault="00756672" w:rsidP="00756672">
      <w:pPr>
        <w:pStyle w:val="berschrift2"/>
      </w:pPr>
      <w:r>
        <w:t>Resultate</w:t>
      </w:r>
    </w:p>
    <w:p w14:paraId="42B6F9E2" w14:textId="77777777" w:rsidR="00756672" w:rsidRPr="00756672" w:rsidRDefault="00756672" w:rsidP="00756672"/>
    <w:p w14:paraId="3DA9CFC3" w14:textId="4DC8A5C6" w:rsidR="00461C45" w:rsidRPr="00A371E2" w:rsidRDefault="00461C45" w:rsidP="00C8373E">
      <w:pPr>
        <w:pStyle w:val="berschrift1"/>
        <w:jc w:val="left"/>
        <w:sectPr w:rsidR="00461C45" w:rsidRPr="00A371E2">
          <w:headerReference w:type="default" r:id="rId24"/>
          <w:type w:val="oddPage"/>
          <w:pgSz w:w="11906" w:h="16838" w:code="9"/>
          <w:pgMar w:top="1418" w:right="1418" w:bottom="1134" w:left="851" w:header="709" w:footer="709" w:gutter="284"/>
          <w:cols w:space="708"/>
          <w:titlePg/>
          <w:docGrid w:linePitch="360"/>
        </w:sectPr>
      </w:pPr>
      <w:r>
        <w:lastRenderedPageBreak/>
        <w:tab/>
      </w:r>
      <w:r w:rsidR="00C8373E">
        <w:t>Bedienung von Kudu</w:t>
      </w:r>
    </w:p>
    <w:p w14:paraId="56923652" w14:textId="6ED582C9" w:rsidR="00461C45" w:rsidRDefault="00461C45" w:rsidP="00461C45">
      <w:pPr>
        <w:pStyle w:val="CitaviBibliographyEntry"/>
      </w:pPr>
    </w:p>
    <w:sdt>
      <w:sdtPr>
        <w:rPr>
          <w:b w:val="0"/>
          <w:bCs w:val="0"/>
          <w:iCs w:val="0"/>
          <w:color w:val="auto"/>
          <w:sz w:val="22"/>
          <w:szCs w:val="22"/>
        </w:rPr>
        <w:tag w:val="CitaviBibliography"/>
        <w:id w:val="-57172433"/>
        <w:placeholder>
          <w:docPart w:val="DefaultPlaceholder_-1854013440"/>
        </w:placeholder>
      </w:sdtPr>
      <w:sdtEndPr/>
      <w:sdtContent>
        <w:p w14:paraId="4E2CA02D" w14:textId="77777777" w:rsidR="00C8373E" w:rsidRDefault="00C8373E" w:rsidP="00C8373E">
          <w:pPr>
            <w:pStyle w:val="CitaviBibliographyHeading"/>
          </w:pPr>
          <w:r>
            <w:fldChar w:fldCharType="begin"/>
          </w:r>
          <w:r>
            <w:instrText>ADDIN CitaviBibliography</w:instrText>
          </w:r>
          <w:r>
            <w:fldChar w:fldCharType="separate"/>
          </w:r>
          <w:r>
            <w:t>Literaturverzeichnis</w:t>
          </w:r>
        </w:p>
        <w:p w14:paraId="100746CB" w14:textId="2109C2AE" w:rsidR="00C8373E" w:rsidRDefault="00C8373E" w:rsidP="00C8373E">
          <w:pPr>
            <w:pStyle w:val="CitaviBibliographyEntry"/>
          </w:pPr>
          <w:bookmarkStart w:id="1" w:name="_CTVL001004bae611aa541bb8e96103b752758a8"/>
          <w:r>
            <w:t>Wikipedia (2020): Apache Kudu. Online verfügbar unter https://en.wikipedia.org/wiki/Apache_Kudu, zuletzt aktualisiert am 10.08.2020</w:t>
          </w:r>
          <w:bookmarkEnd w:id="1"/>
          <w:r>
            <w:t>.</w:t>
          </w:r>
          <w:r>
            <w:fldChar w:fldCharType="end"/>
          </w:r>
        </w:p>
      </w:sdtContent>
    </w:sdt>
    <w:p w14:paraId="0CC0CA13" w14:textId="77777777" w:rsidR="00C8373E" w:rsidRPr="00A371E2" w:rsidRDefault="00C8373E" w:rsidP="00C8373E"/>
    <w:sectPr w:rsidR="00C8373E" w:rsidRPr="00A371E2" w:rsidSect="00742D7B">
      <w:headerReference w:type="default" r:id="rId25"/>
      <w:type w:val="oddPage"/>
      <w:pgSz w:w="11906" w:h="16838" w:code="9"/>
      <w:pgMar w:top="1418" w:right="1418" w:bottom="1134"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67459" w14:textId="77777777" w:rsidR="00567010" w:rsidRDefault="00567010" w:rsidP="00FC3C0F">
      <w:r>
        <w:separator/>
      </w:r>
    </w:p>
    <w:p w14:paraId="355A408A" w14:textId="77777777" w:rsidR="00567010" w:rsidRDefault="00567010" w:rsidP="00FC3C0F"/>
  </w:endnote>
  <w:endnote w:type="continuationSeparator" w:id="0">
    <w:p w14:paraId="36A8C011" w14:textId="77777777" w:rsidR="00567010" w:rsidRDefault="00567010" w:rsidP="00FC3C0F">
      <w:r>
        <w:continuationSeparator/>
      </w:r>
    </w:p>
    <w:p w14:paraId="02DD2B57" w14:textId="77777777" w:rsidR="00567010" w:rsidRDefault="00567010" w:rsidP="00FC3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8C422" w14:textId="77777777" w:rsidR="00461C45" w:rsidRDefault="00461C4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5169F" w14:textId="77777777" w:rsidR="00461C45" w:rsidRDefault="00461C4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BD622" w14:textId="77777777" w:rsidR="00461C45" w:rsidRDefault="00461C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C85E0" w14:textId="77777777" w:rsidR="00567010" w:rsidRDefault="00567010" w:rsidP="00FC3C0F">
      <w:r>
        <w:separator/>
      </w:r>
    </w:p>
    <w:p w14:paraId="58C8CF18" w14:textId="77777777" w:rsidR="00567010" w:rsidRDefault="00567010" w:rsidP="00FC3C0F"/>
  </w:footnote>
  <w:footnote w:type="continuationSeparator" w:id="0">
    <w:p w14:paraId="4BBE2B81" w14:textId="77777777" w:rsidR="00567010" w:rsidRDefault="00567010" w:rsidP="00FC3C0F">
      <w:r>
        <w:continuationSeparator/>
      </w:r>
    </w:p>
    <w:p w14:paraId="5997D3C5" w14:textId="77777777" w:rsidR="00567010" w:rsidRDefault="00567010" w:rsidP="00FC3C0F"/>
  </w:footnote>
  <w:footnote w:id="1">
    <w:p w14:paraId="57F83F75" w14:textId="1B2CF95D" w:rsidR="00C8373E" w:rsidRDefault="00C8373E" w:rsidP="00C8373E">
      <w:pPr>
        <w:pStyle w:val="Funotentext"/>
      </w:pPr>
      <w:r>
        <w:rPr>
          <w:rStyle w:val="Funotenzeichen"/>
        </w:rPr>
        <w:footnoteRef/>
      </w:r>
      <w:r>
        <w:t xml:space="preserve"> </w:t>
      </w:r>
      <w:sdt>
        <w:sdtPr>
          <w:alias w:val="To edit, see citavi.com/edit"/>
          <w:tag w:val="CitaviPlaceholder#8b9f3137-de1e-49cd-bfd2-80e0495900ec"/>
          <w:id w:val="-897979152"/>
          <w:placeholder>
            <w:docPart w:val="454BBF5389A048E3870F5F71B2F92815"/>
          </w:placeholder>
        </w:sdtPr>
        <w:sdtEndPr/>
        <w:sdtContent>
          <w:r>
            <w:rPr>
              <w:noProof/>
            </w:rPr>
            <w:fldChar w:fldCharType="begin"/>
          </w:r>
          <w:r>
            <w:rPr>
              <w:noProof/>
            </w:rPr>
            <w:instrText>ADDIN CitaviPlaceholder{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}</w:instrText>
          </w:r>
          <w:r>
            <w:rPr>
              <w:noProof/>
            </w:rPr>
            <w:fldChar w:fldCharType="separate"/>
          </w:r>
          <w:r>
            <w:rPr>
              <w:noProof/>
            </w:rPr>
            <w:t>Wikipedia 2020</w:t>
          </w:r>
          <w:r>
            <w:rPr>
              <w:noProof/>
            </w:rPr>
            <w:fldChar w:fldCharType="end"/>
          </w:r>
        </w:sdtContent>
      </w:sdt>
    </w:p>
    <w:p w14:paraId="69A75EE4" w14:textId="77777777" w:rsidR="00C8373E" w:rsidRDefault="00C8373E" w:rsidP="00C83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840C" w14:textId="708E0F7A" w:rsidR="00513B01" w:rsidRDefault="00567010" w:rsidP="00461C45">
    <w:pPr>
      <w:ind w:firstLine="0"/>
    </w:pPr>
    <w:r>
      <w:rPr>
        <w:noProof/>
        <w:lang w:eastAsia="de-DE" w:bidi="ar-SA"/>
      </w:rPr>
      <w:pict w14:anchorId="69E77C0A">
        <v:shapetype id="_x0000_t202" coordsize="21600,21600" o:spt="202" path="m,l,21600r21600,l21600,xe">
          <v:stroke joinstyle="miter"/>
          <v:path gradientshapeok="t" o:connecttype="rect"/>
        </v:shapetype>
        <v:shape id="Text Box 33" o:spid="_x0000_s2064" type="#_x0000_t202" style="position:absolute;left:0;text-align:left;margin-left:1in;margin-top:29.2pt;width:453.25pt;height:13.55pt;z-index:251659776;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" o:allowincell="f" filled="f" stroked="f">
          <v:textbox inset=",0,,0">
            <w:txbxContent>
              <w:p w14:paraId="38703EA2" w14:textId="77777777" w:rsidR="00513B01" w:rsidRDefault="00513B01" w:rsidP="00FC3C0F"/>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F819" w14:textId="77777777" w:rsidR="00461C45" w:rsidRDefault="00461C4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EEFA" w14:textId="77777777" w:rsidR="00513B01" w:rsidRDefault="00513B01" w:rsidP="00FC3C0F">
    <w:pPr>
      <w:pStyle w:val="Kopfzeile"/>
    </w:pPr>
    <w:r>
      <w:rPr>
        <w:noProof/>
        <w:lang w:eastAsia="de-DE" w:bidi="ar-SA"/>
      </w:rPr>
      <w:drawing>
        <wp:anchor distT="0" distB="0" distL="114300" distR="114300" simplePos="0" relativeHeight="251658240" behindDoc="1" locked="0" layoutInCell="1" allowOverlap="1" wp14:anchorId="27BFA09B" wp14:editId="7D81205D">
          <wp:simplePos x="0" y="0"/>
          <wp:positionH relativeFrom="margin">
            <wp:align>right</wp:align>
          </wp:positionH>
          <wp:positionV relativeFrom="margin">
            <wp:align>top</wp:align>
          </wp:positionV>
          <wp:extent cx="2144395" cy="868776"/>
          <wp:effectExtent l="19050" t="0" r="8255" b="0"/>
          <wp:wrapNone/>
          <wp:docPr id="59" name="WI_4c_A4.eps" descr="C:\Dokumente und Einstellungen\bieser.MOSAIQ-MEDIA\Eigene Dateien\Diplomarbeit\HFU\WI_4c_A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_4c_A4.eps" descr="C:\Dokumente und Einstellungen\bieser.MOSAIQ-MEDIA\Eigene Dateien\Diplomarbeit\HFU\WI_4c_A4.eps"/>
                  <pic:cNvPicPr>
                    <a:picLocks noChangeAspect="1" noChangeArrowheads="1"/>
                  </pic:cNvPicPr>
                </pic:nvPicPr>
                <pic:blipFill>
                  <a:blip r:embed="rId1"/>
                  <a:stretch>
                    <a:fillRect/>
                  </a:stretch>
                </pic:blipFill>
                <pic:spPr bwMode="auto">
                  <a:xfrm>
                    <a:off x="0" y="0"/>
                    <a:ext cx="2144395" cy="868776"/>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070E" w14:textId="77777777" w:rsidR="00513B01" w:rsidRDefault="00513B01" w:rsidP="00FC3C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8DB2B" w14:textId="77777777" w:rsidR="00513B01" w:rsidRDefault="00567010" w:rsidP="00FC3C0F">
    <w:pPr>
      <w:pStyle w:val="Kopfzeile"/>
    </w:pPr>
    <w:r>
      <w:rPr>
        <w:noProof/>
        <w:lang w:eastAsia="de-DE" w:bidi="ar-SA"/>
      </w:rPr>
      <w:pict w14:anchorId="318359BA">
        <v:shapetype id="_x0000_t202" coordsize="21600,21600" o:spt="202" path="m,l,21600r21600,l21600,xe">
          <v:stroke joinstyle="miter"/>
          <v:path gradientshapeok="t" o:connecttype="rect"/>
        </v:shapetype>
        <v:shape id="Text Box 60" o:spid="_x0000_s2061" type="#_x0000_t202" style="position:absolute;left:0;text-align:left;margin-left:5432pt;margin-top:0;width:70.8pt;height:13.45pt;z-index:251664896;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" o:allowincell="f" fillcolor="#c0504d" stroked="f">
          <v:textbox inset=",0,,0">
            <w:txbxContent>
              <w:p w14:paraId="3EBE891F"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w:t>
                </w:r>
                <w:r>
                  <w:rPr>
                    <w:noProof/>
                    <w:color w:val="FFFFFF"/>
                  </w:rP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81877" w14:textId="77777777" w:rsidR="00513B01" w:rsidRDefault="00567010" w:rsidP="00FC3C0F">
    <w:pPr>
      <w:pStyle w:val="Kopfzeile"/>
    </w:pPr>
    <w:r>
      <w:rPr>
        <w:noProof/>
        <w:lang w:eastAsia="de-DE" w:bidi="ar-SA"/>
      </w:rPr>
      <w:pict w14:anchorId="3C2E0BF6">
        <v:shapetype id="_x0000_t202" coordsize="21600,21600" o:spt="202" path="m,l,21600r21600,l21600,xe">
          <v:stroke joinstyle="miter"/>
          <v:path gradientshapeok="t" o:connecttype="rect"/>
        </v:shapetype>
        <v:shape id="Text Box 47" o:spid="_x0000_s2051" type="#_x0000_t202" style="position:absolute;left:0;text-align:left;margin-left:5432pt;margin-top:0;width:70.7pt;height:13.45pt;z-index:251660800;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" o:allowincell="f" fillcolor="#c0504d" stroked="f">
          <v:textbox inset=",0,,0">
            <w:txbxContent>
              <w:p w14:paraId="6A0286E6" w14:textId="77777777" w:rsidR="00513B01" w:rsidRDefault="003D025A" w:rsidP="00FC3C0F">
                <w:pPr>
                  <w:rPr>
                    <w:color w:val="FFFFFF"/>
                  </w:rPr>
                </w:pPr>
                <w:r>
                  <w:fldChar w:fldCharType="begin"/>
                </w:r>
                <w:r w:rsidR="00513B01">
                  <w:instrText xml:space="preserve"> PAGE   \* MERGEFORMAT </w:instrText>
                </w:r>
                <w:r>
                  <w:fldChar w:fldCharType="separate"/>
                </w:r>
                <w:r w:rsidR="004A0633" w:rsidRPr="004A0633">
                  <w:rPr>
                    <w:noProof/>
                    <w:color w:val="FFFFFF"/>
                  </w:rPr>
                  <w:t>XIX</w:t>
                </w:r>
                <w:r>
                  <w:rPr>
                    <w:noProof/>
                    <w:color w:val="FFFFFF"/>
                  </w:rP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2F43" w14:textId="77777777" w:rsidR="00513B01" w:rsidRDefault="00567010" w:rsidP="00FC3C0F">
    <w:pPr>
      <w:pStyle w:val="Kopfzeile"/>
    </w:pPr>
    <w:r>
      <w:rPr>
        <w:noProof/>
        <w:lang w:eastAsia="de-DE" w:bidi="ar-SA"/>
      </w:rPr>
      <w:pict w14:anchorId="517CB673">
        <v:shapetype id="_x0000_t202" coordsize="21600,21600" o:spt="202" path="m,l,21600r21600,l21600,xe">
          <v:stroke joinstyle="miter"/>
          <v:path gradientshapeok="t" o:connecttype="rect"/>
        </v:shapetype>
        <v:shape id="Text Box 63" o:spid="_x0000_s2049" type="#_x0000_t202" style="position:absolute;left:0;text-align:left;margin-left:5432pt;margin-top:0;width:56.5pt;height:13.45pt;z-index:251667968;visibility:visible;mso-width-percent:1000;mso-position-horizontal-relative:page;mso-position-vertical-relative:page;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" o:allowincell="f" fillcolor="#c0504d" stroked="f">
          <v:textbox inset=",0,,0">
            <w:txbxContent>
              <w:p w14:paraId="366ABBA2" w14:textId="77777777" w:rsidR="00513B01" w:rsidRDefault="003D025A" w:rsidP="00FC3C0F">
                <w:pPr>
                  <w:rPr>
                    <w:color w:val="FFFFFF"/>
                  </w:rPr>
                </w:pPr>
                <w:r>
                  <w:fldChar w:fldCharType="begin"/>
                </w:r>
                <w:r w:rsidR="00513B01">
                  <w:instrText xml:space="preserve"> PAGE   \* MERGEFORMAT </w:instrText>
                </w:r>
                <w:r>
                  <w:fldChar w:fldCharType="separate"/>
                </w:r>
                <w:r w:rsidR="00513B01" w:rsidRPr="00E72024">
                  <w:rPr>
                    <w:noProof/>
                    <w:color w:val="FFFFFF"/>
                  </w:rPr>
                  <w:t>32</w:t>
                </w:r>
                <w:r>
                  <w:rPr>
                    <w:noProof/>
                    <w:color w:val="FFFFFF"/>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6CA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27C3C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37669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FA20C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19E25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2799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E26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08DD3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3677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2"/>
    <w:multiLevelType w:val="multilevel"/>
    <w:tmpl w:val="00000002"/>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3"/>
    <w:multiLevelType w:val="multilevel"/>
    <w:tmpl w:val="00000003"/>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15:restartNumberingAfterBreak="0">
    <w:nsid w:val="00000004"/>
    <w:multiLevelType w:val="multilevel"/>
    <w:tmpl w:val="00000004"/>
    <w:name w:val="WW8Num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4" w15:restartNumberingAfterBreak="0">
    <w:nsid w:val="00000005"/>
    <w:multiLevelType w:val="multilevel"/>
    <w:tmpl w:val="00000005"/>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5" w15:restartNumberingAfterBreak="0">
    <w:nsid w:val="00000006"/>
    <w:multiLevelType w:val="multilevel"/>
    <w:tmpl w:val="00000006"/>
    <w:name w:val="WW8Num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6" w15:restartNumberingAfterBreak="0">
    <w:nsid w:val="00000007"/>
    <w:multiLevelType w:val="multilevel"/>
    <w:tmpl w:val="00000007"/>
    <w:name w:val="WW8Num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7" w15:restartNumberingAfterBreak="0">
    <w:nsid w:val="00000008"/>
    <w:multiLevelType w:val="multilevel"/>
    <w:tmpl w:val="00000008"/>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8" w15:restartNumberingAfterBreak="0">
    <w:nsid w:val="00000009"/>
    <w:multiLevelType w:val="multilevel"/>
    <w:tmpl w:val="00000009"/>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9" w15:restartNumberingAfterBreak="0">
    <w:nsid w:val="0000000A"/>
    <w:multiLevelType w:val="multilevel"/>
    <w:tmpl w:val="0000000A"/>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20" w15:restartNumberingAfterBreak="0">
    <w:nsid w:val="2C5F717C"/>
    <w:multiLevelType w:val="hybridMultilevel"/>
    <w:tmpl w:val="20C46680"/>
    <w:lvl w:ilvl="0" w:tplc="572ED3C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38472956"/>
    <w:multiLevelType w:val="hybridMultilevel"/>
    <w:tmpl w:val="9B6E407A"/>
    <w:lvl w:ilvl="0" w:tplc="DE561CF0">
      <w:start w:val="1"/>
      <w:numFmt w:val="decimal"/>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3D8A2755"/>
    <w:multiLevelType w:val="hybridMultilevel"/>
    <w:tmpl w:val="83F48ACC"/>
    <w:lvl w:ilvl="0" w:tplc="40A6B4A2">
      <w:start w:val="1"/>
      <w:numFmt w:val="bullet"/>
      <w:pStyle w:val="Listenabsatz"/>
      <w:lvlText w:val=""/>
      <w:lvlJc w:val="left"/>
      <w:pPr>
        <w:ind w:left="1077" w:hanging="360"/>
      </w:pPr>
      <w:rPr>
        <w:rFonts w:ascii="Symbol" w:hAnsi="Symbol" w:hint="default"/>
      </w:rPr>
    </w:lvl>
    <w:lvl w:ilvl="1" w:tplc="04070003">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44BF044F"/>
    <w:multiLevelType w:val="hybridMultilevel"/>
    <w:tmpl w:val="38825DE6"/>
    <w:lvl w:ilvl="0" w:tplc="C090EBA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588C3A00"/>
    <w:multiLevelType w:val="multilevel"/>
    <w:tmpl w:val="8E34CC3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5" w15:restartNumberingAfterBreak="0">
    <w:nsid w:val="6DE64F65"/>
    <w:multiLevelType w:val="hybridMultilevel"/>
    <w:tmpl w:val="5568D686"/>
    <w:lvl w:ilvl="0" w:tplc="8E62BE3A">
      <w:start w:val="1"/>
      <w:numFmt w:val="decimal"/>
      <w:lvlText w:val="%1."/>
      <w:lvlJc w:val="left"/>
      <w:pPr>
        <w:ind w:left="717" w:hanging="360"/>
      </w:pPr>
      <w:rPr>
        <w:rFonts w:hint="default"/>
        <w:color w:val="0000FF"/>
        <w:u w:val="single"/>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757E34D9"/>
    <w:multiLevelType w:val="hybridMultilevel"/>
    <w:tmpl w:val="1BB2009C"/>
    <w:lvl w:ilvl="0" w:tplc="CC38176E">
      <w:numFmt w:val="bullet"/>
      <w:lvlText w:val="-"/>
      <w:lvlJc w:val="left"/>
      <w:pPr>
        <w:ind w:left="717" w:hanging="360"/>
      </w:pPr>
      <w:rPr>
        <w:rFonts w:ascii="Arial Narrow" w:eastAsia="Times New Roman" w:hAnsi="Arial Narrow" w:cs="Times New Roman"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7" w15:restartNumberingAfterBreak="0">
    <w:nsid w:val="770F4B0D"/>
    <w:multiLevelType w:val="hybridMultilevel"/>
    <w:tmpl w:val="EAFC5D0C"/>
    <w:lvl w:ilvl="0" w:tplc="70F03A82">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4"/>
  </w:num>
  <w:num w:numId="2">
    <w:abstractNumId w:val="2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7"/>
  </w:num>
  <w:num w:numId="14">
    <w:abstractNumId w:val="23"/>
  </w:num>
  <w:num w:numId="15">
    <w:abstractNumId w:val="25"/>
  </w:num>
  <w:num w:numId="16">
    <w:abstractNumId w:val="20"/>
  </w:num>
  <w:num w:numId="17">
    <w:abstractNumId w:val="26"/>
  </w:num>
  <w:num w:numId="18">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de-DE" w:vendorID="9" w:dllVersion="512" w:checkStyle="1"/>
  <w:activeWritingStyle w:appName="MSWord" w:lang="it-IT" w:vendorID="3" w:dllVersion="517" w:checkStyle="1"/>
  <w:attachedTemplate r:id="rId1"/>
  <w:defaultTabStop w:val="709"/>
  <w:autoHyphenation/>
  <w:hyphenationZone w:val="425"/>
  <w:doNotHyphenateCaps/>
  <w:evenAndOddHeaders/>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633"/>
    <w:rsid w:val="00026D1A"/>
    <w:rsid w:val="000419B1"/>
    <w:rsid w:val="00095D50"/>
    <w:rsid w:val="000D03A3"/>
    <w:rsid w:val="00143987"/>
    <w:rsid w:val="001A049E"/>
    <w:rsid w:val="001B2174"/>
    <w:rsid w:val="001D3546"/>
    <w:rsid w:val="001F5D97"/>
    <w:rsid w:val="00225E7E"/>
    <w:rsid w:val="0026751C"/>
    <w:rsid w:val="00287A6F"/>
    <w:rsid w:val="002C46B7"/>
    <w:rsid w:val="002D2E63"/>
    <w:rsid w:val="00346AFA"/>
    <w:rsid w:val="00357942"/>
    <w:rsid w:val="00372154"/>
    <w:rsid w:val="003846EB"/>
    <w:rsid w:val="00386054"/>
    <w:rsid w:val="00391649"/>
    <w:rsid w:val="003B18F5"/>
    <w:rsid w:val="003B2402"/>
    <w:rsid w:val="003D025A"/>
    <w:rsid w:val="003D2D4A"/>
    <w:rsid w:val="003E5F74"/>
    <w:rsid w:val="003F4FCB"/>
    <w:rsid w:val="00461C45"/>
    <w:rsid w:val="0048653E"/>
    <w:rsid w:val="00490231"/>
    <w:rsid w:val="004A0633"/>
    <w:rsid w:val="004A6060"/>
    <w:rsid w:val="004B2A1D"/>
    <w:rsid w:val="004B3555"/>
    <w:rsid w:val="004B56F1"/>
    <w:rsid w:val="004C646A"/>
    <w:rsid w:val="004E58B5"/>
    <w:rsid w:val="004F08CD"/>
    <w:rsid w:val="004F681E"/>
    <w:rsid w:val="00513B01"/>
    <w:rsid w:val="005369B0"/>
    <w:rsid w:val="00557547"/>
    <w:rsid w:val="00567010"/>
    <w:rsid w:val="00594E8F"/>
    <w:rsid w:val="005971E3"/>
    <w:rsid w:val="005B6314"/>
    <w:rsid w:val="005C6EDB"/>
    <w:rsid w:val="006049A2"/>
    <w:rsid w:val="00626F82"/>
    <w:rsid w:val="00653D2E"/>
    <w:rsid w:val="00675A79"/>
    <w:rsid w:val="0068554A"/>
    <w:rsid w:val="006A2163"/>
    <w:rsid w:val="006B0ABE"/>
    <w:rsid w:val="006B43AB"/>
    <w:rsid w:val="00700AE1"/>
    <w:rsid w:val="00742D7B"/>
    <w:rsid w:val="00756672"/>
    <w:rsid w:val="007A0E83"/>
    <w:rsid w:val="007A178E"/>
    <w:rsid w:val="007B03B8"/>
    <w:rsid w:val="007B4358"/>
    <w:rsid w:val="007E71B2"/>
    <w:rsid w:val="007F2414"/>
    <w:rsid w:val="007F4CF1"/>
    <w:rsid w:val="00850A69"/>
    <w:rsid w:val="00850D03"/>
    <w:rsid w:val="0088705F"/>
    <w:rsid w:val="00890A55"/>
    <w:rsid w:val="008C6CD8"/>
    <w:rsid w:val="008F15D6"/>
    <w:rsid w:val="00927B4A"/>
    <w:rsid w:val="009820CA"/>
    <w:rsid w:val="009A328A"/>
    <w:rsid w:val="009C0EF5"/>
    <w:rsid w:val="009C153A"/>
    <w:rsid w:val="00A00C22"/>
    <w:rsid w:val="00A04DE2"/>
    <w:rsid w:val="00A10287"/>
    <w:rsid w:val="00A12EC8"/>
    <w:rsid w:val="00A371E2"/>
    <w:rsid w:val="00A57B28"/>
    <w:rsid w:val="00AA188E"/>
    <w:rsid w:val="00B13993"/>
    <w:rsid w:val="00B20944"/>
    <w:rsid w:val="00B2673F"/>
    <w:rsid w:val="00B930AE"/>
    <w:rsid w:val="00BB5370"/>
    <w:rsid w:val="00BD50A4"/>
    <w:rsid w:val="00C162F0"/>
    <w:rsid w:val="00C1765E"/>
    <w:rsid w:val="00C36190"/>
    <w:rsid w:val="00C4518C"/>
    <w:rsid w:val="00C50CF0"/>
    <w:rsid w:val="00C52F95"/>
    <w:rsid w:val="00C5461D"/>
    <w:rsid w:val="00C63CC0"/>
    <w:rsid w:val="00C67C1B"/>
    <w:rsid w:val="00C8373E"/>
    <w:rsid w:val="00CA2ACE"/>
    <w:rsid w:val="00CA6B66"/>
    <w:rsid w:val="00CC36D4"/>
    <w:rsid w:val="00D50F73"/>
    <w:rsid w:val="00D609E8"/>
    <w:rsid w:val="00D74EEC"/>
    <w:rsid w:val="00D85957"/>
    <w:rsid w:val="00DD50F8"/>
    <w:rsid w:val="00DE29C5"/>
    <w:rsid w:val="00E651AE"/>
    <w:rsid w:val="00E72024"/>
    <w:rsid w:val="00E7202B"/>
    <w:rsid w:val="00E731AA"/>
    <w:rsid w:val="00E82E15"/>
    <w:rsid w:val="00E83090"/>
    <w:rsid w:val="00E869E7"/>
    <w:rsid w:val="00E924C4"/>
    <w:rsid w:val="00E978F7"/>
    <w:rsid w:val="00EC4E3F"/>
    <w:rsid w:val="00ED7D9E"/>
    <w:rsid w:val="00EE2CF5"/>
    <w:rsid w:val="00F139C8"/>
    <w:rsid w:val="00F379D4"/>
    <w:rsid w:val="00F66BDA"/>
    <w:rsid w:val="00FA4FE1"/>
    <w:rsid w:val="00FB0896"/>
    <w:rsid w:val="00FB2D5B"/>
    <w:rsid w:val="00FC3C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5D58EEC"/>
  <w15:docId w15:val="{78254918-90EA-45BE-A3F2-214E2334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nivers 47 CondensedLight" w:eastAsia="Times New Roman" w:hAnsi="Univers 47 CondensedLight"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03B8"/>
    <w:pPr>
      <w:spacing w:after="240" w:line="360" w:lineRule="auto"/>
      <w:ind w:firstLine="357"/>
      <w:jc w:val="both"/>
    </w:pPr>
    <w:rPr>
      <w:rFonts w:ascii="Arial Narrow" w:hAnsi="Arial Narrow"/>
      <w:sz w:val="22"/>
      <w:szCs w:val="22"/>
      <w:lang w:eastAsia="en-US" w:bidi="en-US"/>
    </w:rPr>
  </w:style>
  <w:style w:type="paragraph" w:styleId="berschrift1">
    <w:name w:val="heading 1"/>
    <w:basedOn w:val="Standard"/>
    <w:next w:val="Standard"/>
    <w:uiPriority w:val="9"/>
    <w:qFormat/>
    <w:rsid w:val="007B03B8"/>
    <w:pPr>
      <w:pageBreakBefore/>
      <w:numPr>
        <w:numId w:val="1"/>
      </w:numPr>
      <w:suppressAutoHyphens/>
      <w:spacing w:before="3600"/>
      <w:outlineLvl w:val="0"/>
    </w:pPr>
    <w:rPr>
      <w:b/>
      <w:bCs/>
      <w:iCs/>
      <w:color w:val="00844D"/>
      <w:sz w:val="32"/>
      <w:szCs w:val="32"/>
    </w:rPr>
  </w:style>
  <w:style w:type="paragraph" w:styleId="berschrift2">
    <w:name w:val="heading 2"/>
    <w:basedOn w:val="Standard"/>
    <w:next w:val="Standard"/>
    <w:qFormat/>
    <w:rsid w:val="007B03B8"/>
    <w:pPr>
      <w:keepNext/>
      <w:numPr>
        <w:ilvl w:val="1"/>
        <w:numId w:val="1"/>
      </w:numPr>
      <w:spacing w:before="320"/>
      <w:outlineLvl w:val="1"/>
    </w:pPr>
    <w:rPr>
      <w:b/>
      <w:bCs/>
      <w:iCs/>
      <w:color w:val="00844D"/>
      <w:sz w:val="28"/>
      <w:szCs w:val="28"/>
    </w:rPr>
  </w:style>
  <w:style w:type="paragraph" w:styleId="berschrift3">
    <w:name w:val="heading 3"/>
    <w:basedOn w:val="Standard"/>
    <w:next w:val="Standard"/>
    <w:qFormat/>
    <w:rsid w:val="007B03B8"/>
    <w:pPr>
      <w:keepNext/>
      <w:numPr>
        <w:ilvl w:val="2"/>
        <w:numId w:val="1"/>
      </w:numPr>
      <w:spacing w:before="320"/>
      <w:outlineLvl w:val="2"/>
    </w:pPr>
    <w:rPr>
      <w:b/>
      <w:bCs/>
      <w:iCs/>
      <w:color w:val="00844D"/>
      <w:sz w:val="26"/>
      <w:szCs w:val="26"/>
    </w:rPr>
  </w:style>
  <w:style w:type="paragraph" w:styleId="berschrift4">
    <w:name w:val="heading 4"/>
    <w:basedOn w:val="berschrift3"/>
    <w:next w:val="Standard"/>
    <w:qFormat/>
    <w:rsid w:val="007B03B8"/>
    <w:pPr>
      <w:numPr>
        <w:ilvl w:val="3"/>
      </w:numPr>
      <w:spacing w:before="280"/>
      <w:outlineLvl w:val="3"/>
    </w:pPr>
    <w:rPr>
      <w:bCs w:val="0"/>
      <w:iCs w:val="0"/>
      <w:sz w:val="24"/>
      <w:szCs w:val="24"/>
      <w:lang w:eastAsia="de-DE" w:bidi="ar-SA"/>
    </w:rPr>
  </w:style>
  <w:style w:type="paragraph" w:styleId="berschrift5">
    <w:name w:val="heading 5"/>
    <w:basedOn w:val="Standard"/>
    <w:next w:val="Standard"/>
    <w:rsid w:val="007F2414"/>
    <w:pPr>
      <w:keepNext/>
      <w:numPr>
        <w:ilvl w:val="4"/>
        <w:numId w:val="1"/>
      </w:numPr>
      <w:spacing w:before="280"/>
      <w:outlineLvl w:val="4"/>
    </w:pPr>
    <w:rPr>
      <w:b/>
      <w:bCs/>
      <w:iCs/>
      <w:color w:val="00844D"/>
    </w:rPr>
  </w:style>
  <w:style w:type="paragraph" w:styleId="berschrift6">
    <w:name w:val="heading 6"/>
    <w:basedOn w:val="Standard"/>
    <w:next w:val="Standard"/>
    <w:rsid w:val="00742D7B"/>
    <w:pPr>
      <w:numPr>
        <w:ilvl w:val="5"/>
        <w:numId w:val="1"/>
      </w:numPr>
      <w:spacing w:before="280" w:after="80"/>
      <w:outlineLvl w:val="5"/>
    </w:pPr>
    <w:rPr>
      <w:rFonts w:ascii="Univers 57 Condensed" w:hAnsi="Univers 57 Condensed"/>
      <w:b/>
      <w:bCs/>
      <w:i/>
      <w:iCs/>
    </w:rPr>
  </w:style>
  <w:style w:type="paragraph" w:styleId="berschrift7">
    <w:name w:val="heading 7"/>
    <w:basedOn w:val="Standard"/>
    <w:next w:val="Standard"/>
    <w:rsid w:val="00742D7B"/>
    <w:pPr>
      <w:numPr>
        <w:ilvl w:val="6"/>
        <w:numId w:val="1"/>
      </w:numPr>
      <w:spacing w:before="280"/>
      <w:outlineLvl w:val="6"/>
    </w:pPr>
    <w:rPr>
      <w:rFonts w:ascii="Univers 57 Condensed" w:hAnsi="Univers 57 Condensed"/>
      <w:b/>
      <w:bCs/>
      <w:i/>
      <w:iCs/>
      <w:sz w:val="20"/>
      <w:szCs w:val="20"/>
    </w:rPr>
  </w:style>
  <w:style w:type="paragraph" w:styleId="berschrift8">
    <w:name w:val="heading 8"/>
    <w:basedOn w:val="Standard"/>
    <w:next w:val="Standard"/>
    <w:rsid w:val="00742D7B"/>
    <w:pPr>
      <w:numPr>
        <w:ilvl w:val="7"/>
        <w:numId w:val="1"/>
      </w:numPr>
      <w:spacing w:before="280"/>
      <w:outlineLvl w:val="7"/>
    </w:pPr>
    <w:rPr>
      <w:rFonts w:ascii="Univers 57 Condensed" w:hAnsi="Univers 57 Condensed"/>
      <w:b/>
      <w:bCs/>
      <w:i/>
      <w:iCs/>
      <w:sz w:val="18"/>
      <w:szCs w:val="18"/>
    </w:rPr>
  </w:style>
  <w:style w:type="paragraph" w:styleId="berschrift9">
    <w:name w:val="heading 9"/>
    <w:basedOn w:val="Standard"/>
    <w:next w:val="Standard"/>
    <w:rsid w:val="00742D7B"/>
    <w:pPr>
      <w:numPr>
        <w:ilvl w:val="8"/>
        <w:numId w:val="1"/>
      </w:numPr>
      <w:spacing w:before="280"/>
      <w:outlineLvl w:val="8"/>
    </w:pPr>
    <w:rPr>
      <w:rFonts w:ascii="Univers 57 Condensed" w:hAnsi="Univers 57 Condensed"/>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unhideWhenUsed/>
    <w:rsid w:val="00742D7B"/>
    <w:pPr>
      <w:spacing w:line="240" w:lineRule="auto"/>
    </w:pPr>
    <w:rPr>
      <w:rFonts w:ascii="Tahoma" w:hAnsi="Tahoma" w:cs="Tahoma"/>
      <w:sz w:val="16"/>
      <w:szCs w:val="16"/>
    </w:rPr>
  </w:style>
  <w:style w:type="character" w:customStyle="1" w:styleId="SprechblasentextZchn">
    <w:name w:val="Sprechblasentext Zchn"/>
    <w:basedOn w:val="Absatz-Standardschriftart"/>
    <w:semiHidden/>
    <w:rsid w:val="00742D7B"/>
    <w:rPr>
      <w:rFonts w:ascii="Tahoma" w:hAnsi="Tahoma" w:cs="Tahoma"/>
      <w:sz w:val="16"/>
      <w:szCs w:val="16"/>
      <w:lang w:eastAsia="en-US" w:bidi="en-US"/>
    </w:rPr>
  </w:style>
  <w:style w:type="paragraph" w:styleId="Beschriftung">
    <w:name w:val="caption"/>
    <w:basedOn w:val="Standard"/>
    <w:next w:val="Standard"/>
    <w:rsid w:val="00742D7B"/>
    <w:pPr>
      <w:spacing w:after="360" w:line="240" w:lineRule="auto"/>
      <w:ind w:left="142" w:right="142" w:firstLine="0"/>
      <w:mirrorIndents/>
    </w:pPr>
    <w:rPr>
      <w:b/>
      <w:bCs/>
      <w:noProof/>
      <w:sz w:val="18"/>
      <w:szCs w:val="18"/>
    </w:rPr>
  </w:style>
  <w:style w:type="character" w:customStyle="1" w:styleId="berschrift1Zchn">
    <w:name w:val="Überschrift 1 Zchn"/>
    <w:basedOn w:val="Absatz-Standardschriftart"/>
    <w:uiPriority w:val="9"/>
    <w:rsid w:val="007F2414"/>
    <w:rPr>
      <w:rFonts w:ascii="Arial Narrow" w:hAnsi="Arial Narrow"/>
      <w:b/>
      <w:bCs/>
      <w:iCs/>
      <w:color w:val="00844D"/>
      <w:sz w:val="32"/>
      <w:szCs w:val="32"/>
      <w:lang w:eastAsia="en-US" w:bidi="en-US"/>
    </w:rPr>
  </w:style>
  <w:style w:type="character" w:customStyle="1" w:styleId="berschrift2Zchn">
    <w:name w:val="Überschrift 2 Zchn"/>
    <w:basedOn w:val="Absatz-Standardschriftart"/>
    <w:rsid w:val="007F2414"/>
    <w:rPr>
      <w:rFonts w:ascii="Arial Narrow" w:hAnsi="Arial Narrow"/>
      <w:b/>
      <w:bCs/>
      <w:iCs/>
      <w:color w:val="00844D"/>
      <w:sz w:val="28"/>
      <w:szCs w:val="28"/>
      <w:lang w:eastAsia="en-US" w:bidi="en-US"/>
    </w:rPr>
  </w:style>
  <w:style w:type="character" w:customStyle="1" w:styleId="berschrift3Zchn">
    <w:name w:val="Überschrift 3 Zchn"/>
    <w:basedOn w:val="Absatz-Standardschriftart"/>
    <w:rsid w:val="007F2414"/>
    <w:rPr>
      <w:rFonts w:ascii="Arial Narrow" w:hAnsi="Arial Narrow"/>
      <w:b/>
      <w:bCs/>
      <w:iCs/>
      <w:color w:val="00844D"/>
      <w:sz w:val="26"/>
      <w:szCs w:val="26"/>
      <w:lang w:eastAsia="en-US" w:bidi="en-US"/>
    </w:rPr>
  </w:style>
  <w:style w:type="character" w:customStyle="1" w:styleId="berschrift4Zchn">
    <w:name w:val="Überschrift 4 Zchn"/>
    <w:basedOn w:val="Absatz-Standardschriftart"/>
    <w:rsid w:val="007F2414"/>
    <w:rPr>
      <w:rFonts w:ascii="Arial Narrow" w:eastAsia="Times New Roman" w:hAnsi="Arial Narrow" w:cs="Times New Roman"/>
      <w:b/>
      <w:color w:val="00844D"/>
      <w:sz w:val="24"/>
      <w:szCs w:val="24"/>
    </w:rPr>
  </w:style>
  <w:style w:type="character" w:customStyle="1" w:styleId="berschrift5Zchn">
    <w:name w:val="Überschrift 5 Zchn"/>
    <w:basedOn w:val="Absatz-Standardschriftart"/>
    <w:rsid w:val="007F2414"/>
    <w:rPr>
      <w:rFonts w:ascii="Arial Narrow" w:hAnsi="Arial Narrow"/>
      <w:b/>
      <w:bCs/>
      <w:iCs/>
      <w:color w:val="00844D"/>
      <w:sz w:val="22"/>
      <w:szCs w:val="22"/>
      <w:lang w:eastAsia="en-US" w:bidi="en-US"/>
    </w:rPr>
  </w:style>
  <w:style w:type="character" w:customStyle="1" w:styleId="berschrift6Zchn">
    <w:name w:val="Überschrift 6 Zchn"/>
    <w:basedOn w:val="Absatz-Standardschriftart"/>
    <w:rsid w:val="00742D7B"/>
    <w:rPr>
      <w:rFonts w:ascii="Univers 57 Condensed" w:hAnsi="Univers 57 Condensed"/>
      <w:b/>
      <w:bCs/>
      <w:i/>
      <w:iCs/>
      <w:sz w:val="22"/>
      <w:szCs w:val="22"/>
      <w:lang w:eastAsia="en-US" w:bidi="en-US"/>
    </w:rPr>
  </w:style>
  <w:style w:type="character" w:customStyle="1" w:styleId="berschrift7Zchn">
    <w:name w:val="Überschrift 7 Zchn"/>
    <w:basedOn w:val="Absatz-Standardschriftart"/>
    <w:semiHidden/>
    <w:rsid w:val="00742D7B"/>
    <w:rPr>
      <w:rFonts w:ascii="Univers 57 Condensed" w:hAnsi="Univers 57 Condensed"/>
      <w:b/>
      <w:bCs/>
      <w:i/>
      <w:iCs/>
      <w:lang w:eastAsia="en-US" w:bidi="en-US"/>
    </w:rPr>
  </w:style>
  <w:style w:type="character" w:customStyle="1" w:styleId="berschrift8Zchn">
    <w:name w:val="Überschrift 8 Zchn"/>
    <w:basedOn w:val="Absatz-Standardschriftart"/>
    <w:semiHidden/>
    <w:rsid w:val="00742D7B"/>
    <w:rPr>
      <w:rFonts w:ascii="Univers 57 Condensed" w:hAnsi="Univers 57 Condensed"/>
      <w:b/>
      <w:bCs/>
      <w:i/>
      <w:iCs/>
      <w:sz w:val="18"/>
      <w:szCs w:val="18"/>
      <w:lang w:eastAsia="en-US" w:bidi="en-US"/>
    </w:rPr>
  </w:style>
  <w:style w:type="character" w:customStyle="1" w:styleId="berschrift9Zchn">
    <w:name w:val="Überschrift 9 Zchn"/>
    <w:basedOn w:val="Absatz-Standardschriftart"/>
    <w:semiHidden/>
    <w:rsid w:val="00742D7B"/>
    <w:rPr>
      <w:rFonts w:ascii="Univers 57 Condensed" w:hAnsi="Univers 57 Condensed"/>
      <w:i/>
      <w:iCs/>
      <w:sz w:val="18"/>
      <w:szCs w:val="18"/>
      <w:lang w:eastAsia="en-US" w:bidi="en-US"/>
    </w:rPr>
  </w:style>
  <w:style w:type="paragraph" w:styleId="Titel">
    <w:name w:val="Title"/>
    <w:basedOn w:val="Standard"/>
    <w:next w:val="Standard"/>
    <w:rsid w:val="00C5461D"/>
    <w:pPr>
      <w:framePr w:hSpace="187" w:wrap="around" w:hAnchor="margin" w:xAlign="center" w:yAlign="top"/>
      <w:ind w:firstLine="0"/>
      <w:jc w:val="center"/>
    </w:pPr>
    <w:rPr>
      <w:b/>
      <w:sz w:val="28"/>
      <w:szCs w:val="28"/>
    </w:rPr>
  </w:style>
  <w:style w:type="character" w:customStyle="1" w:styleId="TitelZchn">
    <w:name w:val="Titel Zchn"/>
    <w:basedOn w:val="Absatz-Standardschriftart"/>
    <w:rsid w:val="00A12EC8"/>
    <w:rPr>
      <w:rFonts w:ascii="Arial Narrow" w:hAnsi="Arial Narrow"/>
      <w:sz w:val="28"/>
      <w:szCs w:val="28"/>
      <w:lang w:eastAsia="en-US" w:bidi="en-US"/>
    </w:rPr>
  </w:style>
  <w:style w:type="paragraph" w:styleId="Untertitel">
    <w:name w:val="Subtitle"/>
    <w:basedOn w:val="Standard"/>
    <w:next w:val="Standard"/>
    <w:rsid w:val="00742D7B"/>
    <w:pPr>
      <w:spacing w:after="320"/>
      <w:jc w:val="right"/>
    </w:pPr>
    <w:rPr>
      <w:i/>
      <w:iCs/>
      <w:color w:val="808080"/>
      <w:spacing w:val="10"/>
      <w:sz w:val="24"/>
      <w:szCs w:val="24"/>
    </w:rPr>
  </w:style>
  <w:style w:type="character" w:customStyle="1" w:styleId="UntertitelZchn">
    <w:name w:val="Untertitel Zchn"/>
    <w:basedOn w:val="Absatz-Standardschriftart"/>
    <w:rsid w:val="00742D7B"/>
    <w:rPr>
      <w:i/>
      <w:iCs/>
      <w:color w:val="808080"/>
      <w:spacing w:val="10"/>
      <w:sz w:val="24"/>
      <w:szCs w:val="24"/>
      <w:lang w:eastAsia="en-US" w:bidi="en-US"/>
    </w:rPr>
  </w:style>
  <w:style w:type="character" w:styleId="Fett">
    <w:name w:val="Strong"/>
    <w:basedOn w:val="Absatz-Standardschriftart"/>
    <w:rsid w:val="00742D7B"/>
    <w:rPr>
      <w:b/>
      <w:bCs/>
      <w:spacing w:val="0"/>
    </w:rPr>
  </w:style>
  <w:style w:type="character" w:styleId="Hervorhebung">
    <w:name w:val="Emphasis"/>
    <w:rsid w:val="00742D7B"/>
    <w:rPr>
      <w:b/>
      <w:bCs/>
      <w:i/>
      <w:iCs/>
      <w:color w:val="auto"/>
    </w:rPr>
  </w:style>
  <w:style w:type="paragraph" w:styleId="KeinLeerraum">
    <w:name w:val="No Spacing"/>
    <w:basedOn w:val="Standard"/>
    <w:rsid w:val="00742D7B"/>
    <w:pPr>
      <w:spacing w:line="240" w:lineRule="auto"/>
      <w:ind w:firstLine="0"/>
    </w:pPr>
  </w:style>
  <w:style w:type="paragraph" w:styleId="Listenabsatz">
    <w:name w:val="List Paragraph"/>
    <w:basedOn w:val="Standard"/>
    <w:rsid w:val="00A10287"/>
    <w:pPr>
      <w:numPr>
        <w:numId w:val="2"/>
      </w:numPr>
      <w:contextualSpacing/>
    </w:pPr>
  </w:style>
  <w:style w:type="paragraph" w:styleId="Zitat">
    <w:name w:val="Quote"/>
    <w:basedOn w:val="Standard"/>
    <w:next w:val="Standard"/>
    <w:rsid w:val="00742D7B"/>
    <w:rPr>
      <w:color w:val="5A5A5A"/>
    </w:rPr>
  </w:style>
  <w:style w:type="character" w:customStyle="1" w:styleId="AnfhrungszeichenZchn">
    <w:name w:val="Anführungszeichen Zchn"/>
    <w:basedOn w:val="Absatz-Standardschriftart"/>
    <w:rsid w:val="00742D7B"/>
    <w:rPr>
      <w:color w:val="5A5A5A"/>
      <w:sz w:val="22"/>
      <w:szCs w:val="22"/>
      <w:lang w:eastAsia="en-US" w:bidi="en-US"/>
    </w:rPr>
  </w:style>
  <w:style w:type="paragraph" w:styleId="IntensivesZitat">
    <w:name w:val="Intense Quote"/>
    <w:basedOn w:val="Standard"/>
    <w:next w:val="Standard"/>
    <w:rsid w:val="00742D7B"/>
    <w:pPr>
      <w:spacing w:before="320" w:after="480" w:line="240" w:lineRule="auto"/>
      <w:ind w:left="720" w:right="720" w:firstLine="0"/>
      <w:jc w:val="center"/>
    </w:pPr>
    <w:rPr>
      <w:rFonts w:ascii="Univers 57 Condensed" w:hAnsi="Univers 57 Condensed"/>
      <w:i/>
      <w:iCs/>
      <w:sz w:val="20"/>
      <w:szCs w:val="20"/>
    </w:rPr>
  </w:style>
  <w:style w:type="character" w:customStyle="1" w:styleId="IntensivesAnfhrungszeichenZchn">
    <w:name w:val="Intensives Anführungszeichen Zchn"/>
    <w:basedOn w:val="Absatz-Standardschriftart"/>
    <w:rsid w:val="00742D7B"/>
    <w:rPr>
      <w:rFonts w:ascii="Univers 57 Condensed" w:hAnsi="Univers 57 Condensed"/>
      <w:i/>
      <w:iCs/>
      <w:lang w:eastAsia="en-US" w:bidi="en-US"/>
    </w:rPr>
  </w:style>
  <w:style w:type="character" w:styleId="SchwacheHervorhebung">
    <w:name w:val="Subtle Emphasis"/>
    <w:rsid w:val="00742D7B"/>
    <w:rPr>
      <w:i/>
      <w:iCs/>
      <w:color w:val="5A5A5A"/>
    </w:rPr>
  </w:style>
  <w:style w:type="character" w:styleId="IntensiveHervorhebung">
    <w:name w:val="Intense Emphasis"/>
    <w:rsid w:val="00742D7B"/>
    <w:rPr>
      <w:b/>
      <w:bCs/>
      <w:i/>
      <w:iCs/>
      <w:color w:val="auto"/>
      <w:u w:val="single"/>
    </w:rPr>
  </w:style>
  <w:style w:type="character" w:styleId="SchwacherVerweis">
    <w:name w:val="Subtle Reference"/>
    <w:rsid w:val="00742D7B"/>
    <w:rPr>
      <w:smallCaps/>
    </w:rPr>
  </w:style>
  <w:style w:type="character" w:styleId="IntensiverVerweis">
    <w:name w:val="Intense Reference"/>
    <w:rsid w:val="00742D7B"/>
    <w:rPr>
      <w:b/>
      <w:bCs/>
      <w:smallCaps/>
      <w:color w:val="auto"/>
    </w:rPr>
  </w:style>
  <w:style w:type="character" w:styleId="Buchtitel">
    <w:name w:val="Book Title"/>
    <w:rsid w:val="007F2414"/>
    <w:rPr>
      <w:rFonts w:ascii="Arial Narrow" w:eastAsia="Times New Roman" w:hAnsi="Arial Narrow" w:cs="Times New Roman"/>
      <w:b/>
      <w:bCs/>
      <w:smallCaps/>
      <w:color w:val="auto"/>
      <w:u w:val="single"/>
    </w:rPr>
  </w:style>
  <w:style w:type="paragraph" w:styleId="Inhaltsverzeichnisberschrift">
    <w:name w:val="TOC Heading"/>
    <w:basedOn w:val="berschrift1"/>
    <w:next w:val="Standard"/>
    <w:rsid w:val="00742D7B"/>
    <w:pPr>
      <w:keepNext/>
      <w:numPr>
        <w:numId w:val="0"/>
      </w:numPr>
      <w:outlineLvl w:val="9"/>
    </w:pPr>
  </w:style>
  <w:style w:type="paragraph" w:styleId="Dokumentstruktur">
    <w:name w:val="Document Map"/>
    <w:basedOn w:val="Standard"/>
    <w:semiHidden/>
    <w:unhideWhenUsed/>
    <w:rsid w:val="00742D7B"/>
    <w:pPr>
      <w:spacing w:line="240" w:lineRule="auto"/>
    </w:pPr>
    <w:rPr>
      <w:rFonts w:ascii="Tahoma" w:hAnsi="Tahoma" w:cs="Tahoma"/>
      <w:sz w:val="16"/>
      <w:szCs w:val="16"/>
    </w:rPr>
  </w:style>
  <w:style w:type="character" w:customStyle="1" w:styleId="DokumentstrukturZchn">
    <w:name w:val="Dokumentstruktur Zchn"/>
    <w:basedOn w:val="Absatz-Standardschriftart"/>
    <w:semiHidden/>
    <w:rsid w:val="00742D7B"/>
    <w:rPr>
      <w:rFonts w:ascii="Tahoma" w:hAnsi="Tahoma" w:cs="Tahoma"/>
      <w:sz w:val="16"/>
      <w:szCs w:val="16"/>
      <w:lang w:eastAsia="en-US" w:bidi="en-US"/>
    </w:rPr>
  </w:style>
  <w:style w:type="paragraph" w:styleId="Verzeichnis1">
    <w:name w:val="toc 1"/>
    <w:basedOn w:val="Standard"/>
    <w:next w:val="Standard"/>
    <w:autoRedefine/>
    <w:uiPriority w:val="39"/>
    <w:unhideWhenUsed/>
    <w:rsid w:val="00742D7B"/>
    <w:pPr>
      <w:spacing w:after="100"/>
    </w:pPr>
  </w:style>
  <w:style w:type="paragraph" w:styleId="Verzeichnis2">
    <w:name w:val="toc 2"/>
    <w:basedOn w:val="Standard"/>
    <w:next w:val="Standard"/>
    <w:autoRedefine/>
    <w:uiPriority w:val="39"/>
    <w:unhideWhenUsed/>
    <w:rsid w:val="00742D7B"/>
    <w:pPr>
      <w:spacing w:after="100"/>
      <w:ind w:left="220"/>
    </w:pPr>
  </w:style>
  <w:style w:type="paragraph" w:styleId="Verzeichnis3">
    <w:name w:val="toc 3"/>
    <w:basedOn w:val="Standard"/>
    <w:next w:val="Standard"/>
    <w:autoRedefine/>
    <w:uiPriority w:val="39"/>
    <w:unhideWhenUsed/>
    <w:rsid w:val="00742D7B"/>
    <w:pPr>
      <w:spacing w:after="100"/>
      <w:ind w:left="440"/>
    </w:pPr>
  </w:style>
  <w:style w:type="character" w:styleId="Hyperlink">
    <w:name w:val="Hyperlink"/>
    <w:basedOn w:val="Absatz-Standardschriftart"/>
    <w:uiPriority w:val="99"/>
    <w:unhideWhenUsed/>
    <w:rsid w:val="00742D7B"/>
    <w:rPr>
      <w:color w:val="0000FF"/>
      <w:u w:val="single"/>
    </w:rPr>
  </w:style>
  <w:style w:type="character" w:customStyle="1" w:styleId="KeinLeerraumZchn">
    <w:name w:val="Kein Leerraum Zchn"/>
    <w:basedOn w:val="Absatz-Standardschriftart"/>
    <w:rsid w:val="00742D7B"/>
    <w:rPr>
      <w:sz w:val="22"/>
      <w:szCs w:val="22"/>
      <w:lang w:eastAsia="en-US" w:bidi="en-US"/>
    </w:rPr>
  </w:style>
  <w:style w:type="paragraph" w:customStyle="1" w:styleId="DeckblattSemester">
    <w:name w:val="Deckblatt_Semester"/>
    <w:rsid w:val="00742D7B"/>
    <w:pPr>
      <w:jc w:val="right"/>
    </w:pPr>
    <w:rPr>
      <w:sz w:val="24"/>
      <w:szCs w:val="22"/>
      <w:lang w:val="en-US" w:eastAsia="en-US" w:bidi="en-US"/>
    </w:rPr>
  </w:style>
  <w:style w:type="paragraph" w:customStyle="1" w:styleId="DeckblattDA">
    <w:name w:val="Deckblatt_DA"/>
    <w:next w:val="DeckblattDAUntertitel"/>
    <w:rsid w:val="007F2414"/>
    <w:pPr>
      <w:framePr w:hSpace="187" w:wrap="around" w:hAnchor="margin" w:xAlign="center" w:yAlign="top"/>
      <w:jc w:val="center"/>
    </w:pPr>
    <w:rPr>
      <w:rFonts w:ascii="Arial Narrow" w:hAnsi="Arial Narrow"/>
      <w:sz w:val="44"/>
      <w:szCs w:val="48"/>
      <w:lang w:eastAsia="en-US" w:bidi="en-US"/>
    </w:rPr>
  </w:style>
  <w:style w:type="paragraph" w:customStyle="1" w:styleId="DeckblattDAUntertitel">
    <w:name w:val="Deckblatt_DA_Untertitel"/>
    <w:basedOn w:val="Titel"/>
    <w:next w:val="DeckblattName"/>
    <w:rsid w:val="00A12EC8"/>
    <w:pPr>
      <w:framePr w:wrap="around"/>
    </w:pPr>
    <w:rPr>
      <w:sz w:val="24"/>
    </w:rPr>
  </w:style>
  <w:style w:type="paragraph" w:customStyle="1" w:styleId="DeckblattName">
    <w:name w:val="Deckblatt_Name"/>
    <w:basedOn w:val="Standard"/>
    <w:next w:val="DeckblattBetreuer"/>
    <w:rsid w:val="00742D7B"/>
    <w:pPr>
      <w:spacing w:line="240" w:lineRule="auto"/>
      <w:ind w:firstLine="0"/>
    </w:pPr>
    <w:rPr>
      <w:sz w:val="24"/>
    </w:rPr>
  </w:style>
  <w:style w:type="paragraph" w:customStyle="1" w:styleId="DeckblattBetreuer">
    <w:name w:val="Deckblatt_Betreuer"/>
    <w:basedOn w:val="Standard"/>
    <w:rsid w:val="00742D7B"/>
    <w:pPr>
      <w:spacing w:line="240" w:lineRule="auto"/>
      <w:ind w:firstLine="0"/>
      <w:contextualSpacing/>
    </w:pPr>
    <w:rPr>
      <w:sz w:val="24"/>
    </w:rPr>
  </w:style>
  <w:style w:type="paragraph" w:customStyle="1" w:styleId="Uberschrift1-Vorspan">
    <w:name w:val="Uberschrift 1 - Vorspan"/>
    <w:basedOn w:val="berschrift1"/>
    <w:rsid w:val="00742D7B"/>
    <w:pPr>
      <w:keepNext/>
      <w:numPr>
        <w:numId w:val="0"/>
      </w:numPr>
    </w:pPr>
  </w:style>
  <w:style w:type="paragraph" w:customStyle="1" w:styleId="EETitel">
    <w:name w:val="EE_Titel"/>
    <w:basedOn w:val="KeinLeerraum"/>
    <w:rsid w:val="007F2414"/>
    <w:pPr>
      <w:framePr w:hSpace="187" w:wrap="around" w:hAnchor="margin" w:xAlign="center" w:yAlign="bottom"/>
      <w:spacing w:line="360" w:lineRule="auto"/>
    </w:pPr>
    <w:rPr>
      <w:rFonts w:ascii="Univers 57 Condensed" w:hAnsi="Univers 57 Condensed"/>
      <w:b/>
      <w:color w:val="00844D"/>
      <w:sz w:val="24"/>
    </w:rPr>
  </w:style>
  <w:style w:type="paragraph" w:customStyle="1" w:styleId="EEText">
    <w:name w:val="EE_Text"/>
    <w:basedOn w:val="KeinLeerraum"/>
    <w:rsid w:val="00742D7B"/>
    <w:pPr>
      <w:framePr w:hSpace="187" w:wrap="around" w:hAnchor="margin" w:xAlign="center" w:yAlign="bottom"/>
      <w:spacing w:line="360" w:lineRule="auto"/>
    </w:pPr>
  </w:style>
  <w:style w:type="paragraph" w:customStyle="1" w:styleId="EEUnterschriftCo">
    <w:name w:val="EE_Unterschrift &amp; Co"/>
    <w:basedOn w:val="KeinLeerraum"/>
    <w:rsid w:val="00742D7B"/>
    <w:pPr>
      <w:framePr w:hSpace="187" w:wrap="around" w:hAnchor="margin" w:xAlign="center" w:yAlign="bottom"/>
      <w:tabs>
        <w:tab w:val="left" w:pos="1983"/>
      </w:tabs>
      <w:spacing w:line="480" w:lineRule="auto"/>
    </w:pPr>
  </w:style>
  <w:style w:type="paragraph" w:customStyle="1" w:styleId="Abstract">
    <w:name w:val="Abstract"/>
    <w:basedOn w:val="Anhang"/>
    <w:next w:val="Standard"/>
    <w:rsid w:val="00742D7B"/>
    <w:pPr>
      <w:outlineLvl w:val="9"/>
    </w:pPr>
  </w:style>
  <w:style w:type="paragraph" w:customStyle="1" w:styleId="Anhang">
    <w:name w:val="Anhang"/>
    <w:basedOn w:val="berschrift1"/>
    <w:rsid w:val="00742D7B"/>
    <w:pPr>
      <w:keepNext/>
      <w:numPr>
        <w:numId w:val="0"/>
      </w:numPr>
      <w:ind w:left="431" w:hanging="431"/>
    </w:pPr>
  </w:style>
  <w:style w:type="paragraph" w:styleId="Kopfzeile">
    <w:name w:val="header"/>
    <w:basedOn w:val="Standard"/>
    <w:unhideWhenUsed/>
    <w:rsid w:val="00742D7B"/>
    <w:pPr>
      <w:tabs>
        <w:tab w:val="center" w:pos="4536"/>
        <w:tab w:val="right" w:pos="9072"/>
      </w:tabs>
      <w:spacing w:line="240" w:lineRule="auto"/>
    </w:pPr>
  </w:style>
  <w:style w:type="character" w:customStyle="1" w:styleId="KopfzeileZchn">
    <w:name w:val="Kopfzeile Zchn"/>
    <w:basedOn w:val="Absatz-Standardschriftart"/>
    <w:rsid w:val="00742D7B"/>
    <w:rPr>
      <w:sz w:val="22"/>
      <w:szCs w:val="22"/>
      <w:lang w:eastAsia="en-US" w:bidi="en-US"/>
    </w:rPr>
  </w:style>
  <w:style w:type="paragraph" w:styleId="Fuzeile">
    <w:name w:val="footer"/>
    <w:basedOn w:val="Standard"/>
    <w:unhideWhenUsed/>
    <w:rsid w:val="00742D7B"/>
    <w:pPr>
      <w:tabs>
        <w:tab w:val="center" w:pos="4536"/>
        <w:tab w:val="right" w:pos="9072"/>
      </w:tabs>
      <w:spacing w:line="240" w:lineRule="auto"/>
    </w:pPr>
  </w:style>
  <w:style w:type="character" w:customStyle="1" w:styleId="FuzeileZchn">
    <w:name w:val="Fußzeile Zchn"/>
    <w:basedOn w:val="Absatz-Standardschriftart"/>
    <w:rsid w:val="00742D7B"/>
    <w:rPr>
      <w:sz w:val="22"/>
      <w:szCs w:val="22"/>
      <w:lang w:eastAsia="en-US" w:bidi="en-US"/>
    </w:rPr>
  </w:style>
  <w:style w:type="paragraph" w:styleId="Funotentext">
    <w:name w:val="footnote text"/>
    <w:basedOn w:val="Standard"/>
    <w:link w:val="FunotentextZchn1"/>
    <w:semiHidden/>
    <w:unhideWhenUsed/>
    <w:rsid w:val="00742D7B"/>
    <w:pPr>
      <w:spacing w:line="240" w:lineRule="auto"/>
    </w:pPr>
    <w:rPr>
      <w:sz w:val="20"/>
      <w:szCs w:val="20"/>
    </w:rPr>
  </w:style>
  <w:style w:type="character" w:customStyle="1" w:styleId="FunotentextZchn">
    <w:name w:val="Fußnotentext Zchn"/>
    <w:basedOn w:val="Absatz-Standardschriftart"/>
    <w:semiHidden/>
    <w:rsid w:val="00742D7B"/>
    <w:rPr>
      <w:lang w:eastAsia="en-US" w:bidi="en-US"/>
    </w:rPr>
  </w:style>
  <w:style w:type="character" w:styleId="Funotenzeichen">
    <w:name w:val="footnote reference"/>
    <w:basedOn w:val="Absatz-Standardschriftart"/>
    <w:semiHidden/>
    <w:unhideWhenUsed/>
    <w:rsid w:val="00742D7B"/>
    <w:rPr>
      <w:vertAlign w:val="superscript"/>
    </w:rPr>
  </w:style>
  <w:style w:type="character" w:styleId="Platzhaltertext">
    <w:name w:val="Placeholder Text"/>
    <w:basedOn w:val="Absatz-Standardschriftart"/>
    <w:semiHidden/>
    <w:rsid w:val="00742D7B"/>
    <w:rPr>
      <w:color w:val="808080"/>
    </w:rPr>
  </w:style>
  <w:style w:type="paragraph" w:styleId="Abbildungsverzeichnis">
    <w:name w:val="table of figures"/>
    <w:basedOn w:val="Standard"/>
    <w:next w:val="Standard"/>
    <w:uiPriority w:val="99"/>
    <w:unhideWhenUsed/>
    <w:rsid w:val="00742D7B"/>
    <w:pPr>
      <w:spacing w:after="0"/>
      <w:ind w:left="357" w:hanging="357"/>
    </w:pPr>
    <w:rPr>
      <w:szCs w:val="20"/>
    </w:rPr>
  </w:style>
  <w:style w:type="paragraph" w:customStyle="1" w:styleId="Bild">
    <w:name w:val="Bild"/>
    <w:next w:val="Beschriftung"/>
    <w:qFormat/>
    <w:rsid w:val="007B03B8"/>
    <w:pPr>
      <w:keepNext/>
      <w:spacing w:before="120" w:after="120"/>
      <w:ind w:left="142" w:right="142"/>
      <w:mirrorIndents/>
    </w:pPr>
    <w:rPr>
      <w:rFonts w:ascii="Arial Narrow" w:hAnsi="Arial Narrow"/>
      <w:noProof/>
      <w:sz w:val="22"/>
      <w:szCs w:val="22"/>
    </w:rPr>
  </w:style>
  <w:style w:type="paragraph" w:styleId="Literaturverzeichnis">
    <w:name w:val="Bibliography"/>
    <w:basedOn w:val="Standard"/>
    <w:next w:val="Standard"/>
    <w:unhideWhenUsed/>
    <w:rsid w:val="00742D7B"/>
    <w:pPr>
      <w:ind w:left="357" w:hanging="357"/>
    </w:pPr>
  </w:style>
  <w:style w:type="paragraph" w:customStyle="1" w:styleId="Code">
    <w:name w:val="Code"/>
    <w:basedOn w:val="Standard"/>
    <w:qFormat/>
    <w:rsid w:val="007F2414"/>
    <w:pPr>
      <w:shd w:val="solid" w:color="CDDDAC" w:fill="auto"/>
      <w:suppressAutoHyphens/>
      <w:spacing w:line="240" w:lineRule="auto"/>
      <w:ind w:firstLine="0"/>
      <w:contextualSpacing/>
      <w:mirrorIndents/>
    </w:pPr>
    <w:rPr>
      <w:rFonts w:ascii="Consolas" w:hAnsi="Consolas"/>
      <w:szCs w:val="20"/>
    </w:rPr>
  </w:style>
  <w:style w:type="paragraph" w:customStyle="1" w:styleId="Glossareintrag">
    <w:name w:val="Glossareintrag"/>
    <w:basedOn w:val="berschrift2"/>
    <w:rsid w:val="00742D7B"/>
    <w:pPr>
      <w:keepNext w:val="0"/>
      <w:widowControl w:val="0"/>
      <w:numPr>
        <w:ilvl w:val="0"/>
        <w:numId w:val="0"/>
      </w:numPr>
      <w:spacing w:after="0"/>
    </w:pPr>
  </w:style>
  <w:style w:type="character" w:styleId="Kommentarzeichen">
    <w:name w:val="annotation reference"/>
    <w:basedOn w:val="Absatz-Standardschriftart"/>
    <w:uiPriority w:val="99"/>
    <w:semiHidden/>
    <w:unhideWhenUsed/>
    <w:rsid w:val="0068554A"/>
    <w:rPr>
      <w:sz w:val="16"/>
      <w:szCs w:val="16"/>
    </w:rPr>
  </w:style>
  <w:style w:type="paragraph" w:styleId="Kommentartext">
    <w:name w:val="annotation text"/>
    <w:basedOn w:val="Standard"/>
    <w:link w:val="KommentartextZchn"/>
    <w:uiPriority w:val="99"/>
    <w:semiHidden/>
    <w:unhideWhenUsed/>
    <w:rsid w:val="0068554A"/>
    <w:rPr>
      <w:sz w:val="20"/>
      <w:szCs w:val="20"/>
    </w:rPr>
  </w:style>
  <w:style w:type="character" w:customStyle="1" w:styleId="KommentartextZchn">
    <w:name w:val="Kommentartext Zchn"/>
    <w:basedOn w:val="Absatz-Standardschriftart"/>
    <w:link w:val="Kommentartext"/>
    <w:uiPriority w:val="99"/>
    <w:semiHidden/>
    <w:rsid w:val="0068554A"/>
    <w:rPr>
      <w:lang w:eastAsia="en-US" w:bidi="en-US"/>
    </w:rPr>
  </w:style>
  <w:style w:type="paragraph" w:styleId="Kommentarthema">
    <w:name w:val="annotation subject"/>
    <w:basedOn w:val="Kommentartext"/>
    <w:next w:val="Kommentartext"/>
    <w:link w:val="KommentarthemaZchn"/>
    <w:uiPriority w:val="99"/>
    <w:semiHidden/>
    <w:unhideWhenUsed/>
    <w:rsid w:val="0068554A"/>
    <w:rPr>
      <w:b/>
      <w:bCs/>
    </w:rPr>
  </w:style>
  <w:style w:type="character" w:customStyle="1" w:styleId="KommentarthemaZchn">
    <w:name w:val="Kommentarthema Zchn"/>
    <w:basedOn w:val="KommentartextZchn"/>
    <w:link w:val="Kommentarthema"/>
    <w:uiPriority w:val="99"/>
    <w:semiHidden/>
    <w:rsid w:val="0068554A"/>
    <w:rPr>
      <w:b/>
      <w:bCs/>
      <w:lang w:eastAsia="en-US" w:bidi="en-US"/>
    </w:rPr>
  </w:style>
  <w:style w:type="table" w:styleId="Tabellenraster">
    <w:name w:val="Table Grid"/>
    <w:basedOn w:val="NormaleTabelle"/>
    <w:rsid w:val="00B2094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A12EC8"/>
    <w:pPr>
      <w:spacing w:before="100" w:beforeAutospacing="1" w:after="100" w:afterAutospacing="1" w:line="240" w:lineRule="auto"/>
      <w:ind w:firstLine="0"/>
    </w:pPr>
    <w:rPr>
      <w:sz w:val="24"/>
      <w:szCs w:val="24"/>
      <w:lang w:eastAsia="de-DE" w:bidi="ar-SA"/>
    </w:rPr>
  </w:style>
  <w:style w:type="table" w:styleId="FarbigeListe-Akzent2">
    <w:name w:val="Colorful List Accent 2"/>
    <w:basedOn w:val="NormaleTabelle"/>
    <w:uiPriority w:val="72"/>
    <w:rsid w:val="0026751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Textkrper">
    <w:name w:val="Body Text"/>
    <w:basedOn w:val="Standard"/>
    <w:link w:val="TextkrperZchn"/>
    <w:semiHidden/>
    <w:rsid w:val="006049A2"/>
    <w:pPr>
      <w:widowControl w:val="0"/>
      <w:suppressAutoHyphens/>
      <w:spacing w:after="120" w:line="240" w:lineRule="auto"/>
      <w:ind w:firstLine="0"/>
    </w:pPr>
    <w:rPr>
      <w:rFonts w:ascii="Arial" w:eastAsia="Arial" w:hAnsi="Arial"/>
      <w:sz w:val="24"/>
      <w:szCs w:val="20"/>
      <w:lang w:bidi="ar-SA"/>
    </w:rPr>
  </w:style>
  <w:style w:type="character" w:customStyle="1" w:styleId="TextkrperZchn">
    <w:name w:val="Textkörper Zchn"/>
    <w:basedOn w:val="Absatz-Standardschriftart"/>
    <w:link w:val="Textkrper"/>
    <w:semiHidden/>
    <w:rsid w:val="006049A2"/>
    <w:rPr>
      <w:rFonts w:ascii="Arial" w:eastAsia="Arial" w:hAnsi="Arial"/>
      <w:sz w:val="24"/>
    </w:rPr>
  </w:style>
  <w:style w:type="paragraph" w:customStyle="1" w:styleId="WW-TableContents111111">
    <w:name w:val="WW-Table Contents111111"/>
    <w:basedOn w:val="Textkrper"/>
    <w:rsid w:val="006049A2"/>
    <w:pPr>
      <w:suppressLineNumbers/>
    </w:pPr>
  </w:style>
  <w:style w:type="paragraph" w:customStyle="1" w:styleId="WW-TableHeading111111">
    <w:name w:val="WW-Table Heading111111"/>
    <w:basedOn w:val="WW-TableContents111111"/>
    <w:rsid w:val="006049A2"/>
    <w:pPr>
      <w:jc w:val="center"/>
    </w:pPr>
    <w:rPr>
      <w:b/>
      <w:bCs/>
      <w:i/>
      <w:iCs/>
    </w:rPr>
  </w:style>
  <w:style w:type="paragraph" w:customStyle="1" w:styleId="WW-TableContents11">
    <w:name w:val="WW-Table Contents11"/>
    <w:basedOn w:val="Textkrper"/>
    <w:rsid w:val="006049A2"/>
    <w:pPr>
      <w:suppressLineNumbers/>
    </w:pPr>
  </w:style>
  <w:style w:type="paragraph" w:customStyle="1" w:styleId="WW-TableHeading11">
    <w:name w:val="WW-Table Heading11"/>
    <w:basedOn w:val="WW-TableContents11"/>
    <w:rsid w:val="006049A2"/>
    <w:pPr>
      <w:jc w:val="center"/>
    </w:pPr>
    <w:rPr>
      <w:b/>
      <w:bCs/>
      <w:i/>
      <w:iCs/>
    </w:rPr>
  </w:style>
  <w:style w:type="paragraph" w:customStyle="1" w:styleId="TabellenInhalt">
    <w:name w:val="Tabellen Inhalt"/>
    <w:basedOn w:val="Standard"/>
    <w:rsid w:val="00A12EC8"/>
    <w:pPr>
      <w:spacing w:before="120" w:after="120"/>
      <w:ind w:firstLine="0"/>
      <w:jc w:val="left"/>
    </w:pPr>
    <w:rPr>
      <w:color w:val="000000" w:themeColor="text1"/>
    </w:rPr>
  </w:style>
  <w:style w:type="table" w:styleId="FarbigesRaster-Akzent2">
    <w:name w:val="Colorful Grid Accent 2"/>
    <w:basedOn w:val="NormaleTabelle"/>
    <w:uiPriority w:val="73"/>
    <w:rsid w:val="00225E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3-Akzent3">
    <w:name w:val="Medium Grid 3 Accent 3"/>
    <w:basedOn w:val="NormaleTabelle"/>
    <w:uiPriority w:val="69"/>
    <w:rsid w:val="00DE29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1-Akzent1">
    <w:name w:val="Medium List 1 Accent 1"/>
    <w:basedOn w:val="NormaleTabelle"/>
    <w:uiPriority w:val="65"/>
    <w:semiHidden/>
    <w:unhideWhenUsed/>
    <w:rsid w:val="00461C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461C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461C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61C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61C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61C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61C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61C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61C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61C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61C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61C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61C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61C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61C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461C45"/>
    <w:rPr>
      <w:i/>
      <w:iCs/>
    </w:rPr>
  </w:style>
  <w:style w:type="character" w:styleId="HTMLSchreibmaschine">
    <w:name w:val="HTML Typewriter"/>
    <w:basedOn w:val="Absatz-Standardschriftart"/>
    <w:uiPriority w:val="99"/>
    <w:semiHidden/>
    <w:unhideWhenUsed/>
    <w:rsid w:val="00461C45"/>
    <w:rPr>
      <w:rFonts w:ascii="Consolas" w:hAnsi="Consolas"/>
      <w:sz w:val="20"/>
      <w:szCs w:val="20"/>
    </w:rPr>
  </w:style>
  <w:style w:type="character" w:styleId="HTMLBeispiel">
    <w:name w:val="HTML Sample"/>
    <w:basedOn w:val="Absatz-Standardschriftart"/>
    <w:uiPriority w:val="99"/>
    <w:semiHidden/>
    <w:unhideWhenUsed/>
    <w:rsid w:val="00461C45"/>
    <w:rPr>
      <w:rFonts w:ascii="Consolas" w:hAnsi="Consolas"/>
      <w:sz w:val="24"/>
      <w:szCs w:val="24"/>
    </w:rPr>
  </w:style>
  <w:style w:type="paragraph" w:styleId="HTMLVorformatiert">
    <w:name w:val="HTML Preformatted"/>
    <w:basedOn w:val="Standard"/>
    <w:link w:val="HTMLVorformatiertZchn"/>
    <w:uiPriority w:val="99"/>
    <w:semiHidden/>
    <w:unhideWhenUsed/>
    <w:rsid w:val="00461C4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61C45"/>
    <w:rPr>
      <w:rFonts w:ascii="Consolas" w:hAnsi="Consolas"/>
      <w:lang w:eastAsia="en-US" w:bidi="en-US"/>
    </w:rPr>
  </w:style>
  <w:style w:type="character" w:styleId="HTMLTastatur">
    <w:name w:val="HTML Keyboard"/>
    <w:basedOn w:val="Absatz-Standardschriftart"/>
    <w:uiPriority w:val="99"/>
    <w:semiHidden/>
    <w:unhideWhenUsed/>
    <w:rsid w:val="00461C45"/>
    <w:rPr>
      <w:rFonts w:ascii="Consolas" w:hAnsi="Consolas"/>
      <w:sz w:val="20"/>
      <w:szCs w:val="20"/>
    </w:rPr>
  </w:style>
  <w:style w:type="character" w:styleId="HTMLDefinition">
    <w:name w:val="HTML Definition"/>
    <w:basedOn w:val="Absatz-Standardschriftart"/>
    <w:uiPriority w:val="99"/>
    <w:semiHidden/>
    <w:unhideWhenUsed/>
    <w:rsid w:val="00461C45"/>
    <w:rPr>
      <w:i/>
      <w:iCs/>
    </w:rPr>
  </w:style>
  <w:style w:type="character" w:styleId="HTMLCode">
    <w:name w:val="HTML Code"/>
    <w:basedOn w:val="Absatz-Standardschriftart"/>
    <w:uiPriority w:val="99"/>
    <w:semiHidden/>
    <w:unhideWhenUsed/>
    <w:rsid w:val="00461C45"/>
    <w:rPr>
      <w:rFonts w:ascii="Consolas" w:hAnsi="Consolas"/>
      <w:sz w:val="20"/>
      <w:szCs w:val="20"/>
    </w:rPr>
  </w:style>
  <w:style w:type="character" w:styleId="HTMLZitat">
    <w:name w:val="HTML Cite"/>
    <w:basedOn w:val="Absatz-Standardschriftart"/>
    <w:uiPriority w:val="99"/>
    <w:semiHidden/>
    <w:unhideWhenUsed/>
    <w:rsid w:val="00461C45"/>
    <w:rPr>
      <w:i/>
      <w:iCs/>
    </w:rPr>
  </w:style>
  <w:style w:type="paragraph" w:styleId="HTMLAdresse">
    <w:name w:val="HTML Address"/>
    <w:basedOn w:val="Standard"/>
    <w:link w:val="HTMLAdresseZchn"/>
    <w:uiPriority w:val="99"/>
    <w:semiHidden/>
    <w:unhideWhenUsed/>
    <w:rsid w:val="00461C45"/>
    <w:pPr>
      <w:spacing w:after="0" w:line="240" w:lineRule="auto"/>
    </w:pPr>
    <w:rPr>
      <w:i/>
      <w:iCs/>
    </w:rPr>
  </w:style>
  <w:style w:type="character" w:customStyle="1" w:styleId="HTMLAdresseZchn">
    <w:name w:val="HTML Adresse Zchn"/>
    <w:basedOn w:val="Absatz-Standardschriftart"/>
    <w:link w:val="HTMLAdresse"/>
    <w:uiPriority w:val="99"/>
    <w:semiHidden/>
    <w:rsid w:val="00461C45"/>
    <w:rPr>
      <w:rFonts w:ascii="Arial Narrow" w:hAnsi="Arial Narrow"/>
      <w:i/>
      <w:iCs/>
      <w:sz w:val="22"/>
      <w:szCs w:val="22"/>
      <w:lang w:eastAsia="en-US" w:bidi="en-US"/>
    </w:rPr>
  </w:style>
  <w:style w:type="character" w:styleId="HTMLAkronym">
    <w:name w:val="HTML Acronym"/>
    <w:basedOn w:val="Absatz-Standardschriftart"/>
    <w:uiPriority w:val="99"/>
    <w:semiHidden/>
    <w:unhideWhenUsed/>
    <w:rsid w:val="00461C45"/>
  </w:style>
  <w:style w:type="paragraph" w:styleId="NurText">
    <w:name w:val="Plain Text"/>
    <w:basedOn w:val="Standard"/>
    <w:link w:val="NurTextZchn"/>
    <w:uiPriority w:val="99"/>
    <w:semiHidden/>
    <w:unhideWhenUsed/>
    <w:rsid w:val="00461C4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61C45"/>
    <w:rPr>
      <w:rFonts w:ascii="Consolas" w:hAnsi="Consolas"/>
      <w:sz w:val="21"/>
      <w:szCs w:val="21"/>
      <w:lang w:eastAsia="en-US" w:bidi="en-US"/>
    </w:rPr>
  </w:style>
  <w:style w:type="character" w:styleId="BesuchterLink">
    <w:name w:val="FollowedHyperlink"/>
    <w:basedOn w:val="Absatz-Standardschriftart"/>
    <w:uiPriority w:val="99"/>
    <w:semiHidden/>
    <w:unhideWhenUsed/>
    <w:rsid w:val="00461C45"/>
    <w:rPr>
      <w:color w:val="800080" w:themeColor="followedHyperlink"/>
      <w:u w:val="single"/>
    </w:rPr>
  </w:style>
  <w:style w:type="paragraph" w:styleId="Blocktext">
    <w:name w:val="Block Text"/>
    <w:basedOn w:val="Standard"/>
    <w:uiPriority w:val="99"/>
    <w:semiHidden/>
    <w:unhideWhenUsed/>
    <w:rsid w:val="00461C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61C4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61C45"/>
    <w:rPr>
      <w:rFonts w:ascii="Arial Narrow" w:hAnsi="Arial Narrow"/>
      <w:sz w:val="16"/>
      <w:szCs w:val="16"/>
      <w:lang w:eastAsia="en-US" w:bidi="en-US"/>
    </w:rPr>
  </w:style>
  <w:style w:type="paragraph" w:styleId="Textkrper-Einzug2">
    <w:name w:val="Body Text Indent 2"/>
    <w:basedOn w:val="Standard"/>
    <w:link w:val="Textkrper-Einzug2Zchn"/>
    <w:uiPriority w:val="99"/>
    <w:semiHidden/>
    <w:unhideWhenUsed/>
    <w:rsid w:val="00461C4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61C45"/>
    <w:rPr>
      <w:rFonts w:ascii="Arial Narrow" w:hAnsi="Arial Narrow"/>
      <w:sz w:val="22"/>
      <w:szCs w:val="22"/>
      <w:lang w:eastAsia="en-US" w:bidi="en-US"/>
    </w:rPr>
  </w:style>
  <w:style w:type="paragraph" w:styleId="Textkrper3">
    <w:name w:val="Body Text 3"/>
    <w:basedOn w:val="Standard"/>
    <w:link w:val="Textkrper3Zchn"/>
    <w:uiPriority w:val="99"/>
    <w:semiHidden/>
    <w:unhideWhenUsed/>
    <w:rsid w:val="00461C45"/>
    <w:pPr>
      <w:spacing w:after="120"/>
    </w:pPr>
    <w:rPr>
      <w:sz w:val="16"/>
      <w:szCs w:val="16"/>
    </w:rPr>
  </w:style>
  <w:style w:type="character" w:customStyle="1" w:styleId="Textkrper3Zchn">
    <w:name w:val="Textkörper 3 Zchn"/>
    <w:basedOn w:val="Absatz-Standardschriftart"/>
    <w:link w:val="Textkrper3"/>
    <w:uiPriority w:val="99"/>
    <w:semiHidden/>
    <w:rsid w:val="00461C45"/>
    <w:rPr>
      <w:rFonts w:ascii="Arial Narrow" w:hAnsi="Arial Narrow"/>
      <w:sz w:val="16"/>
      <w:szCs w:val="16"/>
      <w:lang w:eastAsia="en-US" w:bidi="en-US"/>
    </w:rPr>
  </w:style>
  <w:style w:type="paragraph" w:styleId="Textkrper2">
    <w:name w:val="Body Text 2"/>
    <w:basedOn w:val="Standard"/>
    <w:link w:val="Textkrper2Zchn"/>
    <w:uiPriority w:val="99"/>
    <w:semiHidden/>
    <w:unhideWhenUsed/>
    <w:rsid w:val="00461C45"/>
    <w:pPr>
      <w:spacing w:after="120" w:line="480" w:lineRule="auto"/>
    </w:pPr>
  </w:style>
  <w:style w:type="character" w:customStyle="1" w:styleId="Textkrper2Zchn">
    <w:name w:val="Textkörper 2 Zchn"/>
    <w:basedOn w:val="Absatz-Standardschriftart"/>
    <w:link w:val="Textkrper2"/>
    <w:uiPriority w:val="99"/>
    <w:semiHidden/>
    <w:rsid w:val="00461C45"/>
    <w:rPr>
      <w:rFonts w:ascii="Arial Narrow" w:hAnsi="Arial Narrow"/>
      <w:sz w:val="22"/>
      <w:szCs w:val="22"/>
      <w:lang w:eastAsia="en-US" w:bidi="en-US"/>
    </w:rPr>
  </w:style>
  <w:style w:type="paragraph" w:styleId="Fu-Endnotenberschrift">
    <w:name w:val="Note Heading"/>
    <w:basedOn w:val="Standard"/>
    <w:next w:val="Standard"/>
    <w:link w:val="Fu-EndnotenberschriftZchn"/>
    <w:uiPriority w:val="99"/>
    <w:semiHidden/>
    <w:unhideWhenUsed/>
    <w:rsid w:val="00461C4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461C45"/>
    <w:rPr>
      <w:rFonts w:ascii="Arial Narrow" w:hAnsi="Arial Narrow"/>
      <w:sz w:val="22"/>
      <w:szCs w:val="22"/>
      <w:lang w:eastAsia="en-US" w:bidi="en-US"/>
    </w:rPr>
  </w:style>
  <w:style w:type="paragraph" w:styleId="Textkrper-Zeileneinzug">
    <w:name w:val="Body Text Indent"/>
    <w:basedOn w:val="Standard"/>
    <w:link w:val="Textkrper-ZeileneinzugZchn"/>
    <w:uiPriority w:val="99"/>
    <w:semiHidden/>
    <w:unhideWhenUsed/>
    <w:rsid w:val="00461C45"/>
    <w:pPr>
      <w:spacing w:after="120"/>
      <w:ind w:left="283"/>
    </w:pPr>
  </w:style>
  <w:style w:type="character" w:customStyle="1" w:styleId="Textkrper-ZeileneinzugZchn">
    <w:name w:val="Textkörper-Zeileneinzug Zchn"/>
    <w:basedOn w:val="Absatz-Standardschriftart"/>
    <w:link w:val="Textkrper-Zeileneinzug"/>
    <w:uiPriority w:val="99"/>
    <w:semiHidden/>
    <w:rsid w:val="00461C45"/>
    <w:rPr>
      <w:rFonts w:ascii="Arial Narrow" w:hAnsi="Arial Narrow"/>
      <w:sz w:val="22"/>
      <w:szCs w:val="22"/>
      <w:lang w:eastAsia="en-US" w:bidi="en-US"/>
    </w:rPr>
  </w:style>
  <w:style w:type="paragraph" w:styleId="Textkrper-Erstzeileneinzug2">
    <w:name w:val="Body Text First Indent 2"/>
    <w:basedOn w:val="Textkrper-Zeileneinzug"/>
    <w:link w:val="Textkrper-Erstzeileneinzug2Zchn"/>
    <w:uiPriority w:val="99"/>
    <w:semiHidden/>
    <w:unhideWhenUsed/>
    <w:rsid w:val="00461C45"/>
    <w:pPr>
      <w:spacing w:after="24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61C45"/>
    <w:rPr>
      <w:rFonts w:ascii="Arial Narrow" w:hAnsi="Arial Narrow"/>
      <w:sz w:val="22"/>
      <w:szCs w:val="22"/>
      <w:lang w:eastAsia="en-US" w:bidi="en-US"/>
    </w:rPr>
  </w:style>
  <w:style w:type="paragraph" w:styleId="Textkrper-Erstzeileneinzug">
    <w:name w:val="Body Text First Indent"/>
    <w:basedOn w:val="Textkrper"/>
    <w:link w:val="Textkrper-ErstzeileneinzugZchn"/>
    <w:uiPriority w:val="99"/>
    <w:semiHidden/>
    <w:unhideWhenUsed/>
    <w:rsid w:val="00461C45"/>
    <w:pPr>
      <w:widowControl/>
      <w:suppressAutoHyphens w:val="0"/>
      <w:spacing w:after="240" w:line="360" w:lineRule="auto"/>
      <w:ind w:firstLine="360"/>
    </w:pPr>
    <w:rPr>
      <w:rFonts w:ascii="Arial Narrow" w:eastAsia="Times New Roman" w:hAnsi="Arial Narrow"/>
      <w:sz w:val="22"/>
      <w:szCs w:val="22"/>
      <w:lang w:bidi="en-US"/>
    </w:rPr>
  </w:style>
  <w:style w:type="character" w:customStyle="1" w:styleId="Textkrper-ErstzeileneinzugZchn">
    <w:name w:val="Textkörper-Erstzeileneinzug Zchn"/>
    <w:basedOn w:val="TextkrperZchn"/>
    <w:link w:val="Textkrper-Erstzeileneinzug"/>
    <w:uiPriority w:val="99"/>
    <w:semiHidden/>
    <w:rsid w:val="00461C45"/>
    <w:rPr>
      <w:rFonts w:ascii="Arial Narrow" w:eastAsia="Arial" w:hAnsi="Arial Narrow"/>
      <w:sz w:val="22"/>
      <w:szCs w:val="22"/>
      <w:lang w:eastAsia="en-US" w:bidi="en-US"/>
    </w:rPr>
  </w:style>
  <w:style w:type="paragraph" w:styleId="Datum">
    <w:name w:val="Date"/>
    <w:basedOn w:val="Standard"/>
    <w:next w:val="Standard"/>
    <w:link w:val="DatumZchn"/>
    <w:uiPriority w:val="99"/>
    <w:semiHidden/>
    <w:unhideWhenUsed/>
    <w:rsid w:val="00461C45"/>
  </w:style>
  <w:style w:type="character" w:customStyle="1" w:styleId="DatumZchn">
    <w:name w:val="Datum Zchn"/>
    <w:basedOn w:val="Absatz-Standardschriftart"/>
    <w:link w:val="Datum"/>
    <w:uiPriority w:val="99"/>
    <w:semiHidden/>
    <w:rsid w:val="00461C45"/>
    <w:rPr>
      <w:rFonts w:ascii="Arial Narrow" w:hAnsi="Arial Narrow"/>
      <w:sz w:val="22"/>
      <w:szCs w:val="22"/>
      <w:lang w:eastAsia="en-US" w:bidi="en-US"/>
    </w:rPr>
  </w:style>
  <w:style w:type="paragraph" w:styleId="Anrede">
    <w:name w:val="Salutation"/>
    <w:basedOn w:val="Standard"/>
    <w:next w:val="Standard"/>
    <w:link w:val="AnredeZchn"/>
    <w:uiPriority w:val="99"/>
    <w:semiHidden/>
    <w:unhideWhenUsed/>
    <w:rsid w:val="00461C45"/>
  </w:style>
  <w:style w:type="character" w:customStyle="1" w:styleId="AnredeZchn">
    <w:name w:val="Anrede Zchn"/>
    <w:basedOn w:val="Absatz-Standardschriftart"/>
    <w:link w:val="Anrede"/>
    <w:uiPriority w:val="99"/>
    <w:semiHidden/>
    <w:rsid w:val="00461C45"/>
    <w:rPr>
      <w:rFonts w:ascii="Arial Narrow" w:hAnsi="Arial Narrow"/>
      <w:sz w:val="22"/>
      <w:szCs w:val="22"/>
      <w:lang w:eastAsia="en-US" w:bidi="en-US"/>
    </w:rPr>
  </w:style>
  <w:style w:type="paragraph" w:styleId="Nachrichtenkopf">
    <w:name w:val="Message Header"/>
    <w:basedOn w:val="Standard"/>
    <w:link w:val="NachrichtenkopfZchn"/>
    <w:uiPriority w:val="99"/>
    <w:semiHidden/>
    <w:unhideWhenUsed/>
    <w:rsid w:val="00461C4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61C45"/>
    <w:rPr>
      <w:rFonts w:asciiTheme="majorHAnsi" w:eastAsiaTheme="majorEastAsia" w:hAnsiTheme="majorHAnsi" w:cstheme="majorBidi"/>
      <w:sz w:val="24"/>
      <w:szCs w:val="24"/>
      <w:shd w:val="pct20" w:color="auto" w:fill="auto"/>
      <w:lang w:eastAsia="en-US" w:bidi="en-US"/>
    </w:rPr>
  </w:style>
  <w:style w:type="paragraph" w:styleId="Listenfortsetzung5">
    <w:name w:val="List Continue 5"/>
    <w:basedOn w:val="Standard"/>
    <w:uiPriority w:val="99"/>
    <w:semiHidden/>
    <w:unhideWhenUsed/>
    <w:rsid w:val="00461C45"/>
    <w:pPr>
      <w:spacing w:after="120"/>
      <w:ind w:left="1415"/>
      <w:contextualSpacing/>
    </w:pPr>
  </w:style>
  <w:style w:type="paragraph" w:styleId="Listenfortsetzung4">
    <w:name w:val="List Continue 4"/>
    <w:basedOn w:val="Standard"/>
    <w:uiPriority w:val="99"/>
    <w:semiHidden/>
    <w:unhideWhenUsed/>
    <w:rsid w:val="00461C45"/>
    <w:pPr>
      <w:spacing w:after="120"/>
      <w:ind w:left="1132"/>
      <w:contextualSpacing/>
    </w:pPr>
  </w:style>
  <w:style w:type="paragraph" w:styleId="Listenfortsetzung3">
    <w:name w:val="List Continue 3"/>
    <w:basedOn w:val="Standard"/>
    <w:uiPriority w:val="99"/>
    <w:semiHidden/>
    <w:unhideWhenUsed/>
    <w:rsid w:val="00461C45"/>
    <w:pPr>
      <w:spacing w:after="120"/>
      <w:ind w:left="849"/>
      <w:contextualSpacing/>
    </w:pPr>
  </w:style>
  <w:style w:type="paragraph" w:styleId="Listenfortsetzung2">
    <w:name w:val="List Continue 2"/>
    <w:basedOn w:val="Standard"/>
    <w:uiPriority w:val="99"/>
    <w:semiHidden/>
    <w:unhideWhenUsed/>
    <w:rsid w:val="00461C45"/>
    <w:pPr>
      <w:spacing w:after="120"/>
      <w:ind w:left="566"/>
      <w:contextualSpacing/>
    </w:pPr>
  </w:style>
  <w:style w:type="paragraph" w:styleId="Listenfortsetzung">
    <w:name w:val="List Continue"/>
    <w:basedOn w:val="Standard"/>
    <w:uiPriority w:val="99"/>
    <w:semiHidden/>
    <w:unhideWhenUsed/>
    <w:rsid w:val="00461C45"/>
    <w:pPr>
      <w:spacing w:after="120"/>
      <w:ind w:left="283"/>
      <w:contextualSpacing/>
    </w:pPr>
  </w:style>
  <w:style w:type="paragraph" w:styleId="Unterschrift">
    <w:name w:val="Signature"/>
    <w:basedOn w:val="Standard"/>
    <w:link w:val="UnterschriftZchn"/>
    <w:uiPriority w:val="99"/>
    <w:semiHidden/>
    <w:unhideWhenUsed/>
    <w:rsid w:val="00461C45"/>
    <w:pPr>
      <w:spacing w:after="0" w:line="240" w:lineRule="auto"/>
      <w:ind w:left="4252"/>
    </w:pPr>
  </w:style>
  <w:style w:type="character" w:customStyle="1" w:styleId="UnterschriftZchn">
    <w:name w:val="Unterschrift Zchn"/>
    <w:basedOn w:val="Absatz-Standardschriftart"/>
    <w:link w:val="Unterschrift"/>
    <w:uiPriority w:val="99"/>
    <w:semiHidden/>
    <w:rsid w:val="00461C45"/>
    <w:rPr>
      <w:rFonts w:ascii="Arial Narrow" w:hAnsi="Arial Narrow"/>
      <w:sz w:val="22"/>
      <w:szCs w:val="22"/>
      <w:lang w:eastAsia="en-US" w:bidi="en-US"/>
    </w:rPr>
  </w:style>
  <w:style w:type="paragraph" w:styleId="Gruformel">
    <w:name w:val="Closing"/>
    <w:basedOn w:val="Standard"/>
    <w:link w:val="GruformelZchn"/>
    <w:uiPriority w:val="99"/>
    <w:semiHidden/>
    <w:unhideWhenUsed/>
    <w:rsid w:val="00461C45"/>
    <w:pPr>
      <w:spacing w:after="0" w:line="240" w:lineRule="auto"/>
      <w:ind w:left="4252"/>
    </w:pPr>
  </w:style>
  <w:style w:type="character" w:customStyle="1" w:styleId="GruformelZchn">
    <w:name w:val="Grußformel Zchn"/>
    <w:basedOn w:val="Absatz-Standardschriftart"/>
    <w:link w:val="Gruformel"/>
    <w:uiPriority w:val="99"/>
    <w:semiHidden/>
    <w:rsid w:val="00461C45"/>
    <w:rPr>
      <w:rFonts w:ascii="Arial Narrow" w:hAnsi="Arial Narrow"/>
      <w:sz w:val="22"/>
      <w:szCs w:val="22"/>
      <w:lang w:eastAsia="en-US" w:bidi="en-US"/>
    </w:rPr>
  </w:style>
  <w:style w:type="paragraph" w:styleId="Listennummer5">
    <w:name w:val="List Number 5"/>
    <w:basedOn w:val="Standard"/>
    <w:uiPriority w:val="99"/>
    <w:semiHidden/>
    <w:unhideWhenUsed/>
    <w:rsid w:val="00461C45"/>
    <w:pPr>
      <w:numPr>
        <w:numId w:val="3"/>
      </w:numPr>
      <w:contextualSpacing/>
    </w:pPr>
  </w:style>
  <w:style w:type="paragraph" w:styleId="Listennummer4">
    <w:name w:val="List Number 4"/>
    <w:basedOn w:val="Standard"/>
    <w:uiPriority w:val="99"/>
    <w:semiHidden/>
    <w:unhideWhenUsed/>
    <w:rsid w:val="00461C45"/>
    <w:pPr>
      <w:numPr>
        <w:numId w:val="4"/>
      </w:numPr>
      <w:contextualSpacing/>
    </w:pPr>
  </w:style>
  <w:style w:type="paragraph" w:styleId="Listennummer3">
    <w:name w:val="List Number 3"/>
    <w:basedOn w:val="Standard"/>
    <w:uiPriority w:val="99"/>
    <w:semiHidden/>
    <w:unhideWhenUsed/>
    <w:rsid w:val="00461C45"/>
    <w:pPr>
      <w:numPr>
        <w:numId w:val="5"/>
      </w:numPr>
      <w:contextualSpacing/>
    </w:pPr>
  </w:style>
  <w:style w:type="paragraph" w:styleId="Listennummer2">
    <w:name w:val="List Number 2"/>
    <w:basedOn w:val="Standard"/>
    <w:uiPriority w:val="99"/>
    <w:semiHidden/>
    <w:unhideWhenUsed/>
    <w:rsid w:val="00461C45"/>
    <w:pPr>
      <w:numPr>
        <w:numId w:val="6"/>
      </w:numPr>
      <w:contextualSpacing/>
    </w:pPr>
  </w:style>
  <w:style w:type="paragraph" w:styleId="Aufzhlungszeichen5">
    <w:name w:val="List Bullet 5"/>
    <w:basedOn w:val="Standard"/>
    <w:uiPriority w:val="99"/>
    <w:semiHidden/>
    <w:unhideWhenUsed/>
    <w:rsid w:val="00461C45"/>
    <w:pPr>
      <w:numPr>
        <w:numId w:val="7"/>
      </w:numPr>
      <w:contextualSpacing/>
    </w:pPr>
  </w:style>
  <w:style w:type="paragraph" w:styleId="Aufzhlungszeichen4">
    <w:name w:val="List Bullet 4"/>
    <w:basedOn w:val="Standard"/>
    <w:uiPriority w:val="99"/>
    <w:semiHidden/>
    <w:unhideWhenUsed/>
    <w:rsid w:val="00461C45"/>
    <w:pPr>
      <w:numPr>
        <w:numId w:val="8"/>
      </w:numPr>
      <w:contextualSpacing/>
    </w:pPr>
  </w:style>
  <w:style w:type="paragraph" w:styleId="Aufzhlungszeichen3">
    <w:name w:val="List Bullet 3"/>
    <w:basedOn w:val="Standard"/>
    <w:uiPriority w:val="99"/>
    <w:semiHidden/>
    <w:unhideWhenUsed/>
    <w:rsid w:val="00461C45"/>
    <w:pPr>
      <w:numPr>
        <w:numId w:val="9"/>
      </w:numPr>
      <w:contextualSpacing/>
    </w:pPr>
  </w:style>
  <w:style w:type="paragraph" w:styleId="Aufzhlungszeichen2">
    <w:name w:val="List Bullet 2"/>
    <w:basedOn w:val="Standard"/>
    <w:uiPriority w:val="99"/>
    <w:semiHidden/>
    <w:unhideWhenUsed/>
    <w:rsid w:val="00461C45"/>
    <w:pPr>
      <w:numPr>
        <w:numId w:val="10"/>
      </w:numPr>
      <w:contextualSpacing/>
    </w:pPr>
  </w:style>
  <w:style w:type="paragraph" w:styleId="Liste5">
    <w:name w:val="List 5"/>
    <w:basedOn w:val="Standard"/>
    <w:uiPriority w:val="99"/>
    <w:semiHidden/>
    <w:unhideWhenUsed/>
    <w:rsid w:val="00461C45"/>
    <w:pPr>
      <w:ind w:left="1415" w:hanging="283"/>
      <w:contextualSpacing/>
    </w:pPr>
  </w:style>
  <w:style w:type="paragraph" w:styleId="Liste4">
    <w:name w:val="List 4"/>
    <w:basedOn w:val="Standard"/>
    <w:uiPriority w:val="99"/>
    <w:semiHidden/>
    <w:unhideWhenUsed/>
    <w:rsid w:val="00461C45"/>
    <w:pPr>
      <w:ind w:left="1132" w:hanging="283"/>
      <w:contextualSpacing/>
    </w:pPr>
  </w:style>
  <w:style w:type="paragraph" w:styleId="Liste3">
    <w:name w:val="List 3"/>
    <w:basedOn w:val="Standard"/>
    <w:uiPriority w:val="99"/>
    <w:semiHidden/>
    <w:unhideWhenUsed/>
    <w:rsid w:val="00461C45"/>
    <w:pPr>
      <w:ind w:left="849" w:hanging="283"/>
      <w:contextualSpacing/>
    </w:pPr>
  </w:style>
  <w:style w:type="paragraph" w:styleId="Liste2">
    <w:name w:val="List 2"/>
    <w:basedOn w:val="Standard"/>
    <w:uiPriority w:val="99"/>
    <w:semiHidden/>
    <w:unhideWhenUsed/>
    <w:rsid w:val="00461C45"/>
    <w:pPr>
      <w:ind w:left="566" w:hanging="283"/>
      <w:contextualSpacing/>
    </w:pPr>
  </w:style>
  <w:style w:type="paragraph" w:styleId="Listennummer">
    <w:name w:val="List Number"/>
    <w:basedOn w:val="Standard"/>
    <w:uiPriority w:val="99"/>
    <w:semiHidden/>
    <w:unhideWhenUsed/>
    <w:rsid w:val="00461C45"/>
    <w:pPr>
      <w:numPr>
        <w:numId w:val="11"/>
      </w:numPr>
      <w:contextualSpacing/>
    </w:pPr>
  </w:style>
  <w:style w:type="paragraph" w:styleId="Aufzhlungszeichen">
    <w:name w:val="List Bullet"/>
    <w:basedOn w:val="Standard"/>
    <w:uiPriority w:val="99"/>
    <w:semiHidden/>
    <w:unhideWhenUsed/>
    <w:rsid w:val="00461C45"/>
    <w:pPr>
      <w:numPr>
        <w:numId w:val="12"/>
      </w:numPr>
      <w:contextualSpacing/>
    </w:pPr>
  </w:style>
  <w:style w:type="paragraph" w:styleId="Liste">
    <w:name w:val="List"/>
    <w:basedOn w:val="Standard"/>
    <w:uiPriority w:val="99"/>
    <w:semiHidden/>
    <w:unhideWhenUsed/>
    <w:rsid w:val="00461C45"/>
    <w:pPr>
      <w:ind w:left="283" w:hanging="283"/>
      <w:contextualSpacing/>
    </w:pPr>
  </w:style>
  <w:style w:type="paragraph" w:styleId="RGV-berschrift">
    <w:name w:val="toa heading"/>
    <w:basedOn w:val="Standard"/>
    <w:next w:val="Standard"/>
    <w:uiPriority w:val="99"/>
    <w:semiHidden/>
    <w:unhideWhenUsed/>
    <w:rsid w:val="00461C45"/>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61C45"/>
    <w:pPr>
      <w:tabs>
        <w:tab w:val="left" w:pos="480"/>
        <w:tab w:val="left" w:pos="960"/>
        <w:tab w:val="left" w:pos="1440"/>
        <w:tab w:val="left" w:pos="1920"/>
        <w:tab w:val="left" w:pos="2400"/>
        <w:tab w:val="left" w:pos="2880"/>
        <w:tab w:val="left" w:pos="3360"/>
        <w:tab w:val="left" w:pos="3840"/>
        <w:tab w:val="left" w:pos="4320"/>
      </w:tabs>
      <w:spacing w:line="360" w:lineRule="auto"/>
      <w:ind w:firstLine="357"/>
      <w:jc w:val="both"/>
    </w:pPr>
    <w:rPr>
      <w:rFonts w:ascii="Consolas" w:hAnsi="Consolas"/>
      <w:lang w:eastAsia="en-US" w:bidi="en-US"/>
    </w:rPr>
  </w:style>
  <w:style w:type="character" w:customStyle="1" w:styleId="MakrotextZchn">
    <w:name w:val="Makrotext Zchn"/>
    <w:basedOn w:val="Absatz-Standardschriftart"/>
    <w:link w:val="Makrotext"/>
    <w:uiPriority w:val="99"/>
    <w:semiHidden/>
    <w:rsid w:val="00461C45"/>
    <w:rPr>
      <w:rFonts w:ascii="Consolas" w:hAnsi="Consolas"/>
      <w:lang w:eastAsia="en-US" w:bidi="en-US"/>
    </w:rPr>
  </w:style>
  <w:style w:type="paragraph" w:styleId="Rechtsgrundlagenverzeichnis">
    <w:name w:val="table of authorities"/>
    <w:basedOn w:val="Standard"/>
    <w:next w:val="Standard"/>
    <w:uiPriority w:val="99"/>
    <w:semiHidden/>
    <w:unhideWhenUsed/>
    <w:rsid w:val="00461C45"/>
    <w:pPr>
      <w:spacing w:after="0"/>
      <w:ind w:left="220" w:hanging="220"/>
    </w:pPr>
  </w:style>
  <w:style w:type="paragraph" w:styleId="Endnotentext">
    <w:name w:val="endnote text"/>
    <w:basedOn w:val="Standard"/>
    <w:link w:val="EndnotentextZchn"/>
    <w:uiPriority w:val="99"/>
    <w:semiHidden/>
    <w:unhideWhenUsed/>
    <w:rsid w:val="00461C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61C45"/>
    <w:rPr>
      <w:rFonts w:ascii="Arial Narrow" w:hAnsi="Arial Narrow"/>
      <w:lang w:eastAsia="en-US" w:bidi="en-US"/>
    </w:rPr>
  </w:style>
  <w:style w:type="character" w:styleId="Endnotenzeichen">
    <w:name w:val="endnote reference"/>
    <w:basedOn w:val="Absatz-Standardschriftart"/>
    <w:uiPriority w:val="99"/>
    <w:semiHidden/>
    <w:unhideWhenUsed/>
    <w:rsid w:val="00461C45"/>
    <w:rPr>
      <w:vertAlign w:val="superscript"/>
    </w:rPr>
  </w:style>
  <w:style w:type="character" w:styleId="Seitenzahl">
    <w:name w:val="page number"/>
    <w:basedOn w:val="Absatz-Standardschriftart"/>
    <w:uiPriority w:val="99"/>
    <w:semiHidden/>
    <w:unhideWhenUsed/>
    <w:rsid w:val="00461C45"/>
  </w:style>
  <w:style w:type="character" w:styleId="Zeilennummer">
    <w:name w:val="line number"/>
    <w:basedOn w:val="Absatz-Standardschriftart"/>
    <w:uiPriority w:val="99"/>
    <w:semiHidden/>
    <w:unhideWhenUsed/>
    <w:rsid w:val="00461C45"/>
  </w:style>
  <w:style w:type="paragraph" w:styleId="Umschlagabsenderadresse">
    <w:name w:val="envelope return"/>
    <w:basedOn w:val="Standard"/>
    <w:uiPriority w:val="99"/>
    <w:semiHidden/>
    <w:unhideWhenUsed/>
    <w:rsid w:val="00461C4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461C45"/>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461C45"/>
    <w:pPr>
      <w:spacing w:after="0" w:line="240" w:lineRule="auto"/>
      <w:ind w:left="220" w:hanging="220"/>
    </w:pPr>
  </w:style>
  <w:style w:type="paragraph" w:styleId="Indexberschrift">
    <w:name w:val="index heading"/>
    <w:basedOn w:val="Standard"/>
    <w:next w:val="Index1"/>
    <w:uiPriority w:val="99"/>
    <w:semiHidden/>
    <w:unhideWhenUsed/>
    <w:rsid w:val="00461C45"/>
    <w:rPr>
      <w:rFonts w:asciiTheme="majorHAnsi" w:eastAsiaTheme="majorEastAsia" w:hAnsiTheme="majorHAnsi" w:cstheme="majorBidi"/>
      <w:b/>
      <w:bCs/>
    </w:rPr>
  </w:style>
  <w:style w:type="paragraph" w:styleId="Standardeinzug">
    <w:name w:val="Normal Indent"/>
    <w:basedOn w:val="Standard"/>
    <w:uiPriority w:val="99"/>
    <w:semiHidden/>
    <w:unhideWhenUsed/>
    <w:rsid w:val="00461C45"/>
    <w:pPr>
      <w:ind w:left="708"/>
    </w:pPr>
  </w:style>
  <w:style w:type="paragraph" w:styleId="Verzeichnis9">
    <w:name w:val="toc 9"/>
    <w:basedOn w:val="Standard"/>
    <w:next w:val="Standard"/>
    <w:autoRedefine/>
    <w:uiPriority w:val="39"/>
    <w:semiHidden/>
    <w:unhideWhenUsed/>
    <w:rsid w:val="00461C45"/>
    <w:pPr>
      <w:spacing w:after="100"/>
      <w:ind w:left="1760"/>
    </w:pPr>
  </w:style>
  <w:style w:type="paragraph" w:styleId="Verzeichnis8">
    <w:name w:val="toc 8"/>
    <w:basedOn w:val="Standard"/>
    <w:next w:val="Standard"/>
    <w:autoRedefine/>
    <w:uiPriority w:val="39"/>
    <w:semiHidden/>
    <w:unhideWhenUsed/>
    <w:rsid w:val="00461C45"/>
    <w:pPr>
      <w:spacing w:after="100"/>
      <w:ind w:left="1540"/>
    </w:pPr>
  </w:style>
  <w:style w:type="paragraph" w:styleId="Verzeichnis7">
    <w:name w:val="toc 7"/>
    <w:basedOn w:val="Standard"/>
    <w:next w:val="Standard"/>
    <w:autoRedefine/>
    <w:uiPriority w:val="39"/>
    <w:semiHidden/>
    <w:unhideWhenUsed/>
    <w:rsid w:val="00461C45"/>
    <w:pPr>
      <w:spacing w:after="100"/>
      <w:ind w:left="1320"/>
    </w:pPr>
  </w:style>
  <w:style w:type="paragraph" w:styleId="Verzeichnis6">
    <w:name w:val="toc 6"/>
    <w:basedOn w:val="Standard"/>
    <w:next w:val="Standard"/>
    <w:autoRedefine/>
    <w:uiPriority w:val="39"/>
    <w:semiHidden/>
    <w:unhideWhenUsed/>
    <w:rsid w:val="00461C45"/>
    <w:pPr>
      <w:spacing w:after="100"/>
      <w:ind w:left="1100"/>
    </w:pPr>
  </w:style>
  <w:style w:type="paragraph" w:styleId="Verzeichnis5">
    <w:name w:val="toc 5"/>
    <w:basedOn w:val="Standard"/>
    <w:next w:val="Standard"/>
    <w:autoRedefine/>
    <w:uiPriority w:val="39"/>
    <w:semiHidden/>
    <w:unhideWhenUsed/>
    <w:rsid w:val="00461C45"/>
    <w:pPr>
      <w:spacing w:after="100"/>
      <w:ind w:left="880"/>
    </w:pPr>
  </w:style>
  <w:style w:type="paragraph" w:styleId="Verzeichnis4">
    <w:name w:val="toc 4"/>
    <w:basedOn w:val="Standard"/>
    <w:next w:val="Standard"/>
    <w:autoRedefine/>
    <w:uiPriority w:val="39"/>
    <w:semiHidden/>
    <w:unhideWhenUsed/>
    <w:rsid w:val="00461C45"/>
    <w:pPr>
      <w:spacing w:after="100"/>
      <w:ind w:left="660"/>
    </w:pPr>
  </w:style>
  <w:style w:type="paragraph" w:styleId="Index9">
    <w:name w:val="index 9"/>
    <w:basedOn w:val="Standard"/>
    <w:next w:val="Standard"/>
    <w:autoRedefine/>
    <w:uiPriority w:val="99"/>
    <w:semiHidden/>
    <w:unhideWhenUsed/>
    <w:rsid w:val="00461C45"/>
    <w:pPr>
      <w:spacing w:after="0" w:line="240" w:lineRule="auto"/>
      <w:ind w:left="1980" w:hanging="220"/>
    </w:pPr>
  </w:style>
  <w:style w:type="paragraph" w:styleId="Index8">
    <w:name w:val="index 8"/>
    <w:basedOn w:val="Standard"/>
    <w:next w:val="Standard"/>
    <w:autoRedefine/>
    <w:uiPriority w:val="99"/>
    <w:semiHidden/>
    <w:unhideWhenUsed/>
    <w:rsid w:val="00461C45"/>
    <w:pPr>
      <w:spacing w:after="0" w:line="240" w:lineRule="auto"/>
      <w:ind w:left="1760" w:hanging="220"/>
    </w:pPr>
  </w:style>
  <w:style w:type="paragraph" w:styleId="Index7">
    <w:name w:val="index 7"/>
    <w:basedOn w:val="Standard"/>
    <w:next w:val="Standard"/>
    <w:autoRedefine/>
    <w:uiPriority w:val="99"/>
    <w:semiHidden/>
    <w:unhideWhenUsed/>
    <w:rsid w:val="00461C45"/>
    <w:pPr>
      <w:spacing w:after="0" w:line="240" w:lineRule="auto"/>
      <w:ind w:left="1540" w:hanging="220"/>
    </w:pPr>
  </w:style>
  <w:style w:type="paragraph" w:styleId="Index6">
    <w:name w:val="index 6"/>
    <w:basedOn w:val="Standard"/>
    <w:next w:val="Standard"/>
    <w:autoRedefine/>
    <w:uiPriority w:val="99"/>
    <w:semiHidden/>
    <w:unhideWhenUsed/>
    <w:rsid w:val="00461C45"/>
    <w:pPr>
      <w:spacing w:after="0" w:line="240" w:lineRule="auto"/>
      <w:ind w:left="1320" w:hanging="220"/>
    </w:pPr>
  </w:style>
  <w:style w:type="paragraph" w:styleId="Index5">
    <w:name w:val="index 5"/>
    <w:basedOn w:val="Standard"/>
    <w:next w:val="Standard"/>
    <w:autoRedefine/>
    <w:uiPriority w:val="99"/>
    <w:semiHidden/>
    <w:unhideWhenUsed/>
    <w:rsid w:val="00461C45"/>
    <w:pPr>
      <w:spacing w:after="0" w:line="240" w:lineRule="auto"/>
      <w:ind w:left="1100" w:hanging="220"/>
    </w:pPr>
  </w:style>
  <w:style w:type="paragraph" w:styleId="Index4">
    <w:name w:val="index 4"/>
    <w:basedOn w:val="Standard"/>
    <w:next w:val="Standard"/>
    <w:autoRedefine/>
    <w:uiPriority w:val="99"/>
    <w:semiHidden/>
    <w:unhideWhenUsed/>
    <w:rsid w:val="00461C45"/>
    <w:pPr>
      <w:spacing w:after="0" w:line="240" w:lineRule="auto"/>
      <w:ind w:left="880" w:hanging="220"/>
    </w:pPr>
  </w:style>
  <w:style w:type="paragraph" w:styleId="Index3">
    <w:name w:val="index 3"/>
    <w:basedOn w:val="Standard"/>
    <w:next w:val="Standard"/>
    <w:autoRedefine/>
    <w:uiPriority w:val="99"/>
    <w:semiHidden/>
    <w:unhideWhenUsed/>
    <w:rsid w:val="00461C45"/>
    <w:pPr>
      <w:spacing w:after="0" w:line="240" w:lineRule="auto"/>
      <w:ind w:left="660" w:hanging="220"/>
    </w:pPr>
  </w:style>
  <w:style w:type="paragraph" w:styleId="Index2">
    <w:name w:val="index 2"/>
    <w:basedOn w:val="Standard"/>
    <w:next w:val="Standard"/>
    <w:autoRedefine/>
    <w:uiPriority w:val="99"/>
    <w:semiHidden/>
    <w:unhideWhenUsed/>
    <w:rsid w:val="00461C45"/>
    <w:pPr>
      <w:spacing w:after="0" w:line="240" w:lineRule="auto"/>
      <w:ind w:left="440" w:hanging="220"/>
    </w:pPr>
  </w:style>
  <w:style w:type="paragraph" w:customStyle="1" w:styleId="CitaviBibliographyEntry">
    <w:name w:val="Citavi Bibliography Entry"/>
    <w:basedOn w:val="Standard"/>
    <w:link w:val="CitaviBibliographyEntryZchn"/>
    <w:uiPriority w:val="99"/>
    <w:rsid w:val="00461C45"/>
    <w:pPr>
      <w:spacing w:after="120"/>
      <w:ind w:firstLine="0"/>
      <w:jc w:val="left"/>
    </w:pPr>
  </w:style>
  <w:style w:type="character" w:customStyle="1" w:styleId="FunotentextZchn1">
    <w:name w:val="Fußnotentext Zchn1"/>
    <w:basedOn w:val="Absatz-Standardschriftart"/>
    <w:link w:val="Funotentext"/>
    <w:semiHidden/>
    <w:rsid w:val="00461C45"/>
    <w:rPr>
      <w:rFonts w:ascii="Arial Narrow" w:hAnsi="Arial Narrow"/>
      <w:lang w:eastAsia="en-US" w:bidi="en-US"/>
    </w:rPr>
  </w:style>
  <w:style w:type="character" w:customStyle="1" w:styleId="CitaviBibliographyEntryZchn">
    <w:name w:val="Citavi Bibliography Entry Zchn"/>
    <w:basedOn w:val="FunotentextZchn1"/>
    <w:link w:val="CitaviBibliographyEntry"/>
    <w:uiPriority w:val="99"/>
    <w:rsid w:val="00461C45"/>
    <w:rPr>
      <w:rFonts w:ascii="Arial Narrow" w:hAnsi="Arial Narrow"/>
      <w:sz w:val="22"/>
      <w:szCs w:val="22"/>
      <w:lang w:eastAsia="en-US" w:bidi="en-US"/>
    </w:rPr>
  </w:style>
  <w:style w:type="paragraph" w:customStyle="1" w:styleId="CitaviBibliographyHeading">
    <w:name w:val="Citavi Bibliography Heading"/>
    <w:basedOn w:val="berschrift1"/>
    <w:link w:val="CitaviBibliographyHeadingZchn"/>
    <w:uiPriority w:val="99"/>
    <w:rsid w:val="00461C45"/>
    <w:pPr>
      <w:jc w:val="left"/>
    </w:pPr>
  </w:style>
  <w:style w:type="character" w:customStyle="1" w:styleId="CitaviBibliographyHeadingZchn">
    <w:name w:val="Citavi Bibliography Heading Zchn"/>
    <w:basedOn w:val="FunotentextZchn1"/>
    <w:link w:val="CitaviBibliographyHeading"/>
    <w:uiPriority w:val="99"/>
    <w:rsid w:val="00461C45"/>
    <w:rPr>
      <w:rFonts w:ascii="Arial Narrow" w:hAnsi="Arial Narrow"/>
      <w:b/>
      <w:bCs/>
      <w:iCs/>
      <w:color w:val="00844D"/>
      <w:sz w:val="32"/>
      <w:szCs w:val="32"/>
      <w:lang w:eastAsia="en-US" w:bidi="en-US"/>
    </w:rPr>
  </w:style>
  <w:style w:type="paragraph" w:customStyle="1" w:styleId="CitaviChapterBibliographyHeading">
    <w:name w:val="Citavi Chapter Bibliography Heading"/>
    <w:basedOn w:val="berschrift2"/>
    <w:link w:val="CitaviChapterBibliographyHeadingZchn"/>
    <w:uiPriority w:val="99"/>
    <w:rsid w:val="00461C45"/>
    <w:pPr>
      <w:jc w:val="left"/>
    </w:pPr>
  </w:style>
  <w:style w:type="character" w:customStyle="1" w:styleId="CitaviChapterBibliographyHeadingZchn">
    <w:name w:val="Citavi Chapter Bibliography Heading Zchn"/>
    <w:basedOn w:val="FunotentextZchn1"/>
    <w:link w:val="CitaviChapterBibliographyHeading"/>
    <w:uiPriority w:val="99"/>
    <w:rsid w:val="00461C45"/>
    <w:rPr>
      <w:rFonts w:ascii="Arial Narrow" w:hAnsi="Arial Narrow"/>
      <w:b/>
      <w:bCs/>
      <w:iCs/>
      <w:color w:val="00844D"/>
      <w:sz w:val="28"/>
      <w:szCs w:val="28"/>
      <w:lang w:eastAsia="en-US" w:bidi="en-US"/>
    </w:rPr>
  </w:style>
  <w:style w:type="paragraph" w:customStyle="1" w:styleId="CitaviBibliographySubheading1">
    <w:name w:val="Citavi Bibliography Subheading 1"/>
    <w:basedOn w:val="berschrift2"/>
    <w:link w:val="CitaviBibliographySubheading1Zchn"/>
    <w:uiPriority w:val="99"/>
    <w:rsid w:val="00461C45"/>
    <w:pPr>
      <w:outlineLvl w:val="9"/>
    </w:pPr>
  </w:style>
  <w:style w:type="character" w:customStyle="1" w:styleId="CitaviBibliographySubheading1Zchn">
    <w:name w:val="Citavi Bibliography Subheading 1 Zchn"/>
    <w:basedOn w:val="FunotentextZchn1"/>
    <w:link w:val="CitaviBibliographySubheading1"/>
    <w:uiPriority w:val="99"/>
    <w:rsid w:val="00461C45"/>
    <w:rPr>
      <w:rFonts w:ascii="Arial Narrow" w:hAnsi="Arial Narrow"/>
      <w:b/>
      <w:bCs/>
      <w:iCs/>
      <w:color w:val="00844D"/>
      <w:sz w:val="28"/>
      <w:szCs w:val="28"/>
      <w:lang w:eastAsia="en-US" w:bidi="en-US"/>
    </w:rPr>
  </w:style>
  <w:style w:type="paragraph" w:customStyle="1" w:styleId="CitaviBibliographySubheading2">
    <w:name w:val="Citavi Bibliography Subheading 2"/>
    <w:basedOn w:val="berschrift3"/>
    <w:link w:val="CitaviBibliographySubheading2Zchn"/>
    <w:uiPriority w:val="99"/>
    <w:rsid w:val="00461C45"/>
    <w:pPr>
      <w:outlineLvl w:val="9"/>
    </w:pPr>
  </w:style>
  <w:style w:type="character" w:customStyle="1" w:styleId="CitaviBibliographySubheading2Zchn">
    <w:name w:val="Citavi Bibliography Subheading 2 Zchn"/>
    <w:basedOn w:val="FunotentextZchn1"/>
    <w:link w:val="CitaviBibliographySubheading2"/>
    <w:uiPriority w:val="99"/>
    <w:rsid w:val="00461C45"/>
    <w:rPr>
      <w:rFonts w:ascii="Arial Narrow" w:hAnsi="Arial Narrow"/>
      <w:b/>
      <w:bCs/>
      <w:iCs/>
      <w:color w:val="00844D"/>
      <w:sz w:val="26"/>
      <w:szCs w:val="26"/>
      <w:lang w:eastAsia="en-US" w:bidi="en-US"/>
    </w:rPr>
  </w:style>
  <w:style w:type="paragraph" w:customStyle="1" w:styleId="CitaviBibliographySubheading3">
    <w:name w:val="Citavi Bibliography Subheading 3"/>
    <w:basedOn w:val="berschrift4"/>
    <w:link w:val="CitaviBibliographySubheading3Zchn"/>
    <w:uiPriority w:val="99"/>
    <w:rsid w:val="00461C45"/>
    <w:pPr>
      <w:outlineLvl w:val="9"/>
    </w:pPr>
    <w:rPr>
      <w:lang w:eastAsia="en-US" w:bidi="en-US"/>
    </w:rPr>
  </w:style>
  <w:style w:type="character" w:customStyle="1" w:styleId="CitaviBibliographySubheading3Zchn">
    <w:name w:val="Citavi Bibliography Subheading 3 Zchn"/>
    <w:basedOn w:val="FunotentextZchn1"/>
    <w:link w:val="CitaviBibliographySubheading3"/>
    <w:uiPriority w:val="99"/>
    <w:rsid w:val="00461C45"/>
    <w:rPr>
      <w:rFonts w:ascii="Arial Narrow" w:hAnsi="Arial Narrow"/>
      <w:b/>
      <w:color w:val="00844D"/>
      <w:sz w:val="24"/>
      <w:szCs w:val="24"/>
      <w:lang w:eastAsia="en-US" w:bidi="en-US"/>
    </w:rPr>
  </w:style>
  <w:style w:type="paragraph" w:customStyle="1" w:styleId="CitaviBibliographySubheading4">
    <w:name w:val="Citavi Bibliography Subheading 4"/>
    <w:basedOn w:val="berschrift5"/>
    <w:link w:val="CitaviBibliographySubheading4Zchn"/>
    <w:uiPriority w:val="99"/>
    <w:rsid w:val="00461C45"/>
    <w:pPr>
      <w:outlineLvl w:val="9"/>
    </w:pPr>
  </w:style>
  <w:style w:type="character" w:customStyle="1" w:styleId="CitaviBibliographySubheading4Zchn">
    <w:name w:val="Citavi Bibliography Subheading 4 Zchn"/>
    <w:basedOn w:val="FunotentextZchn1"/>
    <w:link w:val="CitaviBibliographySubheading4"/>
    <w:uiPriority w:val="99"/>
    <w:rsid w:val="00461C45"/>
    <w:rPr>
      <w:rFonts w:ascii="Arial Narrow" w:hAnsi="Arial Narrow"/>
      <w:b/>
      <w:bCs/>
      <w:iCs/>
      <w:color w:val="00844D"/>
      <w:sz w:val="22"/>
      <w:szCs w:val="22"/>
      <w:lang w:eastAsia="en-US" w:bidi="en-US"/>
    </w:rPr>
  </w:style>
  <w:style w:type="paragraph" w:customStyle="1" w:styleId="CitaviBibliographySubheading5">
    <w:name w:val="Citavi Bibliography Subheading 5"/>
    <w:basedOn w:val="berschrift6"/>
    <w:link w:val="CitaviBibliographySubheading5Zchn"/>
    <w:uiPriority w:val="99"/>
    <w:rsid w:val="00461C45"/>
    <w:pPr>
      <w:outlineLvl w:val="9"/>
    </w:pPr>
  </w:style>
  <w:style w:type="character" w:customStyle="1" w:styleId="CitaviBibliographySubheading5Zchn">
    <w:name w:val="Citavi Bibliography Subheading 5 Zchn"/>
    <w:basedOn w:val="FunotentextZchn1"/>
    <w:link w:val="CitaviBibliographySubheading5"/>
    <w:uiPriority w:val="99"/>
    <w:rsid w:val="00461C45"/>
    <w:rPr>
      <w:rFonts w:ascii="Univers 57 Condensed" w:hAnsi="Univers 57 Condensed"/>
      <w:b/>
      <w:bCs/>
      <w:i/>
      <w:iCs/>
      <w:sz w:val="22"/>
      <w:szCs w:val="22"/>
      <w:lang w:eastAsia="en-US" w:bidi="en-US"/>
    </w:rPr>
  </w:style>
  <w:style w:type="paragraph" w:customStyle="1" w:styleId="CitaviBibliographySubheading6">
    <w:name w:val="Citavi Bibliography Subheading 6"/>
    <w:basedOn w:val="berschrift7"/>
    <w:link w:val="CitaviBibliographySubheading6Zchn"/>
    <w:uiPriority w:val="99"/>
    <w:rsid w:val="00461C45"/>
    <w:pPr>
      <w:outlineLvl w:val="9"/>
    </w:pPr>
  </w:style>
  <w:style w:type="character" w:customStyle="1" w:styleId="CitaviBibliographySubheading6Zchn">
    <w:name w:val="Citavi Bibliography Subheading 6 Zchn"/>
    <w:basedOn w:val="FunotentextZchn1"/>
    <w:link w:val="CitaviBibliographySubheading6"/>
    <w:uiPriority w:val="99"/>
    <w:rsid w:val="00461C45"/>
    <w:rPr>
      <w:rFonts w:ascii="Univers 57 Condensed" w:hAnsi="Univers 57 Condensed"/>
      <w:b/>
      <w:bCs/>
      <w:i/>
      <w:iCs/>
      <w:lang w:eastAsia="en-US" w:bidi="en-US"/>
    </w:rPr>
  </w:style>
  <w:style w:type="paragraph" w:customStyle="1" w:styleId="CitaviBibliographySubheading7">
    <w:name w:val="Citavi Bibliography Subheading 7"/>
    <w:basedOn w:val="berschrift8"/>
    <w:link w:val="CitaviBibliographySubheading7Zchn"/>
    <w:uiPriority w:val="99"/>
    <w:rsid w:val="00461C45"/>
    <w:pPr>
      <w:outlineLvl w:val="9"/>
    </w:pPr>
  </w:style>
  <w:style w:type="character" w:customStyle="1" w:styleId="CitaviBibliographySubheading7Zchn">
    <w:name w:val="Citavi Bibliography Subheading 7 Zchn"/>
    <w:basedOn w:val="FunotentextZchn1"/>
    <w:link w:val="CitaviBibliographySubheading7"/>
    <w:uiPriority w:val="99"/>
    <w:rsid w:val="00461C45"/>
    <w:rPr>
      <w:rFonts w:ascii="Univers 57 Condensed" w:hAnsi="Univers 57 Condensed"/>
      <w:b/>
      <w:bCs/>
      <w:i/>
      <w:iCs/>
      <w:sz w:val="18"/>
      <w:szCs w:val="18"/>
      <w:lang w:eastAsia="en-US" w:bidi="en-US"/>
    </w:rPr>
  </w:style>
  <w:style w:type="paragraph" w:customStyle="1" w:styleId="CitaviBibliographySubheading8">
    <w:name w:val="Citavi Bibliography Subheading 8"/>
    <w:basedOn w:val="berschrift9"/>
    <w:link w:val="CitaviBibliographySubheading8Zchn"/>
    <w:uiPriority w:val="99"/>
    <w:rsid w:val="00461C45"/>
    <w:pPr>
      <w:outlineLvl w:val="9"/>
    </w:pPr>
  </w:style>
  <w:style w:type="character" w:customStyle="1" w:styleId="CitaviBibliographySubheading8Zchn">
    <w:name w:val="Citavi Bibliography Subheading 8 Zchn"/>
    <w:basedOn w:val="FunotentextZchn1"/>
    <w:link w:val="CitaviBibliographySubheading8"/>
    <w:uiPriority w:val="99"/>
    <w:rsid w:val="00461C45"/>
    <w:rPr>
      <w:rFonts w:ascii="Univers 57 Condensed" w:hAnsi="Univers 57 Condensed"/>
      <w:i/>
      <w:iCs/>
      <w:sz w:val="18"/>
      <w:szCs w:val="18"/>
      <w:lang w:eastAsia="en-US" w:bidi="en-US"/>
    </w:rPr>
  </w:style>
  <w:style w:type="character" w:styleId="NichtaufgelsteErwhnung">
    <w:name w:val="Unresolved Mention"/>
    <w:basedOn w:val="Absatz-Standardschriftart"/>
    <w:uiPriority w:val="99"/>
    <w:semiHidden/>
    <w:unhideWhenUsed/>
    <w:rsid w:val="00B93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9433">
      <w:bodyDiv w:val="1"/>
      <w:marLeft w:val="0"/>
      <w:marRight w:val="0"/>
      <w:marTop w:val="0"/>
      <w:marBottom w:val="0"/>
      <w:divBdr>
        <w:top w:val="none" w:sz="0" w:space="0" w:color="auto"/>
        <w:left w:val="none" w:sz="0" w:space="0" w:color="auto"/>
        <w:bottom w:val="none" w:sz="0" w:space="0" w:color="auto"/>
        <w:right w:val="none" w:sz="0" w:space="0" w:color="auto"/>
      </w:divBdr>
    </w:div>
    <w:div w:id="829173924">
      <w:bodyDiv w:val="1"/>
      <w:marLeft w:val="0"/>
      <w:marRight w:val="0"/>
      <w:marTop w:val="0"/>
      <w:marBottom w:val="0"/>
      <w:divBdr>
        <w:top w:val="none" w:sz="0" w:space="0" w:color="auto"/>
        <w:left w:val="none" w:sz="0" w:space="0" w:color="auto"/>
        <w:bottom w:val="none" w:sz="0" w:space="0" w:color="auto"/>
        <w:right w:val="none" w:sz="0" w:space="0" w:color="auto"/>
      </w:divBdr>
    </w:div>
    <w:div w:id="13270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ariadb.com/docs/deploy/community-single-columnstore-cs105-centos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monetdb.org/downloads/epel/MonetDB-release-epel.noarch.rp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entos.org/download/"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www.vmware.com/products/workstation-player/workstation-player-evaluation.html" TargetMode="External"/><Relationship Id="rId20" Type="http://schemas.openxmlformats.org/officeDocument/2006/relationships/hyperlink" Target="https://www.monetdb.org/downloads/ep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monetdb.org/Documentation/ServerAdministration/LoadingBulkData/CSVBulkLoad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riadb.com/docs/deploy/community-single-columnstore-cs105-centos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monetdb.org/Documentation/UserGuide/Tutorial" TargetMode="Externa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ker\AppData\Local\Temp\WI-Bachelorthesis-Forma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1E4FD091174554A4C0DBA8DBDFED80"/>
        <w:category>
          <w:name w:val="Allgemein"/>
          <w:gallery w:val="placeholder"/>
        </w:category>
        <w:types>
          <w:type w:val="bbPlcHdr"/>
        </w:types>
        <w:behaviors>
          <w:behavior w:val="content"/>
        </w:behaviors>
        <w:guid w:val="{62B8C4EF-7336-48E4-954E-E8769D2A32E3}"/>
      </w:docPartPr>
      <w:docPartBody>
        <w:p w:rsidR="00A65BE5" w:rsidRDefault="00D27E4B">
          <w:pPr>
            <w:pStyle w:val="DB1E4FD091174554A4C0DBA8DBDFED80"/>
          </w:pPr>
          <w:r w:rsidRPr="00B371FD">
            <w:rPr>
              <w:rStyle w:val="Platzhaltertext"/>
            </w:rPr>
            <w:t>[Titel]</w:t>
          </w:r>
        </w:p>
      </w:docPartBody>
    </w:docPart>
    <w:docPart>
      <w:docPartPr>
        <w:name w:val="9A6C7F2D9BEA47DDBF054C2C5440F0CB"/>
        <w:category>
          <w:name w:val="Allgemein"/>
          <w:gallery w:val="placeholder"/>
        </w:category>
        <w:types>
          <w:type w:val="bbPlcHdr"/>
        </w:types>
        <w:behaviors>
          <w:behavior w:val="content"/>
        </w:behaviors>
        <w:guid w:val="{765C4857-E9CF-42A1-BE48-72BF807D88C6}"/>
      </w:docPartPr>
      <w:docPartBody>
        <w:p w:rsidR="00A65BE5" w:rsidRDefault="00D27E4B">
          <w:pPr>
            <w:pStyle w:val="9A6C7F2D9BEA47DDBF054C2C5440F0CB"/>
          </w:pPr>
          <w:r w:rsidRPr="00B371FD">
            <w:rPr>
              <w:rStyle w:val="Platzhaltertext"/>
            </w:rPr>
            <w:t>[Autor]</w:t>
          </w:r>
        </w:p>
      </w:docPartBody>
    </w:docPart>
    <w:docPart>
      <w:docPartPr>
        <w:name w:val="DefaultPlaceholder_-1854013440"/>
        <w:category>
          <w:name w:val="Allgemein"/>
          <w:gallery w:val="placeholder"/>
        </w:category>
        <w:types>
          <w:type w:val="bbPlcHdr"/>
        </w:types>
        <w:behaviors>
          <w:behavior w:val="content"/>
        </w:behaviors>
        <w:guid w:val="{EF04ADEE-DC80-469B-AAEF-AC3F83FADD12}"/>
      </w:docPartPr>
      <w:docPartBody>
        <w:p w:rsidR="002856C2" w:rsidRDefault="00A65BE5">
          <w:r w:rsidRPr="00D94084">
            <w:rPr>
              <w:rStyle w:val="Platzhaltertext"/>
            </w:rPr>
            <w:t>Klicken oder tippen Sie hier, um Text einzugeben.</w:t>
          </w:r>
        </w:p>
      </w:docPartBody>
    </w:docPart>
    <w:docPart>
      <w:docPartPr>
        <w:name w:val="454BBF5389A048E3870F5F71B2F92815"/>
        <w:category>
          <w:name w:val="Allgemein"/>
          <w:gallery w:val="placeholder"/>
        </w:category>
        <w:types>
          <w:type w:val="bbPlcHdr"/>
        </w:types>
        <w:behaviors>
          <w:behavior w:val="content"/>
        </w:behaviors>
        <w:guid w:val="{A49AB228-CA08-4765-9807-1B5B564853CF}"/>
      </w:docPartPr>
      <w:docPartBody>
        <w:p w:rsidR="002856C2" w:rsidRDefault="00A65BE5" w:rsidP="00A65BE5">
          <w:pPr>
            <w:pStyle w:val="454BBF5389A048E3870F5F71B2F92815"/>
          </w:pPr>
          <w:r w:rsidRPr="00D940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47 CondensedLight">
    <w:altName w:val="Franklin Gothic Medium Cond"/>
    <w:charset w:val="00"/>
    <w:family w:val="auto"/>
    <w:pitch w:val="variable"/>
    <w:sig w:usb0="80000027" w:usb1="00000000" w:usb2="00000000" w:usb3="00000000" w:csb0="00000001" w:csb1="00000000"/>
  </w:font>
  <w:font w:name="Univers 57 Condensed">
    <w:altName w:val="Bell MT"/>
    <w:charset w:val="00"/>
    <w:family w:val="auto"/>
    <w:pitch w:val="variable"/>
    <w:sig w:usb0="A0000027" w:usb1="00000000" w:usb2="00000000" w:usb3="00000000" w:csb0="000001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4B"/>
    <w:rsid w:val="000710D5"/>
    <w:rsid w:val="001203D1"/>
    <w:rsid w:val="001719F1"/>
    <w:rsid w:val="002856C2"/>
    <w:rsid w:val="00364C4C"/>
    <w:rsid w:val="005B7BC1"/>
    <w:rsid w:val="007A4091"/>
    <w:rsid w:val="00A65BE5"/>
    <w:rsid w:val="00A86DBC"/>
    <w:rsid w:val="00D27E4B"/>
    <w:rsid w:val="00D4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semiHidden/>
    <w:rsid w:val="00A65BE5"/>
    <w:rPr>
      <w:color w:val="808080"/>
    </w:rPr>
  </w:style>
  <w:style w:type="paragraph" w:customStyle="1" w:styleId="DB1E4FD091174554A4C0DBA8DBDFED80">
    <w:name w:val="DB1E4FD091174554A4C0DBA8DBDFED80"/>
  </w:style>
  <w:style w:type="paragraph" w:customStyle="1" w:styleId="9A6C7F2D9BEA47DDBF054C2C5440F0CB">
    <w:name w:val="9A6C7F2D9BEA47DDBF054C2C5440F0CB"/>
  </w:style>
  <w:style w:type="paragraph" w:customStyle="1" w:styleId="454BBF5389A048E3870F5F71B2F92815">
    <w:name w:val="454BBF5389A048E3870F5F71B2F92815"/>
    <w:rsid w:val="00A65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FU">
      <a:majorFont>
        <a:latin typeface="Arial Narrow"/>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Bun08</b:Tag>
    <b:SourceType>InternetSite</b:SourceType>
    <b:Guid>{5BE22DCD-9711-4137-B39F-E0979341A573}</b:Guid>
    <b:Author>
      <b:Author>
        <b:Corporate>Bundesverband Öffentlicher Banken Deutschlands, VÖB, e.V</b:Corporate>
      </b:Author>
    </b:Author>
    <b:Title>http://www.basel2.voeb.de</b:Title>
    <b:InternetSiteTitle>VOB Basel II</b:InternetSiteTitle>
    <b:ProductionCompany>Bundesverband Öffentlicher Banken Deutschlands, VÖB, e.V</b:ProductionCompany>
    <b:Year>2008</b:Year>
    <b:Month>1</b:Month>
    <b:Day>12</b:Day>
    <b:YearAccessed>2008</b:YearAccessed>
    <b:MonthAccessed>12</b:MonthAccessed>
    <b:DayAccessed>31</b:DayAccessed>
    <b:URL>http://www.basel2.voeb.de/index.htm</b:URL>
    <b:BibOrder>1</b:BibOrder>
    <b:YearSuffix/>
    <b:RefOrder>1</b:RefOrder>
  </b:Source>
</b:Sources>
</file>

<file path=customXml/itemProps1.xml><?xml version="1.0" encoding="utf-8"?>
<ds:datastoreItem xmlns:ds="http://schemas.openxmlformats.org/officeDocument/2006/customXml" ds:itemID="{633DE3B4-F7F9-4D90-A2C4-D7853E7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WI-Bachelorthesis-Formatvorlage.dotx</Template>
  <TotalTime>0</TotalTime>
  <Pages>14</Pages>
  <Words>802</Words>
  <Characters>5058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Vergleich von MonetDB vs. InnoDB vs. ColumnStore</vt:lpstr>
    </vt:vector>
  </TitlesOfParts>
  <Company/>
  <LinksUpToDate>false</LinksUpToDate>
  <CharactersWithSpaces>5849</CharactersWithSpaces>
  <SharedDoc>false</SharedDoc>
  <HLinks>
    <vt:vector size="276" baseType="variant">
      <vt:variant>
        <vt:i4>8126498</vt:i4>
      </vt:variant>
      <vt:variant>
        <vt:i4>276</vt:i4>
      </vt:variant>
      <vt:variant>
        <vt:i4>0</vt:i4>
      </vt:variant>
      <vt:variant>
        <vt:i4>5</vt:i4>
      </vt:variant>
      <vt:variant>
        <vt:lpwstr>http://www.oekosoft.ch/</vt:lpwstr>
      </vt:variant>
      <vt:variant>
        <vt:lpwstr/>
      </vt:variant>
      <vt:variant>
        <vt:i4>2556027</vt:i4>
      </vt:variant>
      <vt:variant>
        <vt:i4>270</vt:i4>
      </vt:variant>
      <vt:variant>
        <vt:i4>0</vt:i4>
      </vt:variant>
      <vt:variant>
        <vt:i4>5</vt:i4>
      </vt:variant>
      <vt:variant>
        <vt:lpwstr>http://bw.ubs.com/page/0/36/0,1080,836-172329-1-0,00.shtml</vt:lpwstr>
      </vt:variant>
      <vt:variant>
        <vt:lpwstr/>
      </vt:variant>
      <vt:variant>
        <vt:i4>2490485</vt:i4>
      </vt:variant>
      <vt:variant>
        <vt:i4>267</vt:i4>
      </vt:variant>
      <vt:variant>
        <vt:i4>0</vt:i4>
      </vt:variant>
      <vt:variant>
        <vt:i4>5</vt:i4>
      </vt:variant>
      <vt:variant>
        <vt:lpwstr>http://bw.ubs.com/page/0/36/0,1080,836-172236-1-0,00.shtml</vt:lpwstr>
      </vt:variant>
      <vt:variant>
        <vt:lpwstr/>
      </vt:variant>
      <vt:variant>
        <vt:i4>2490481</vt:i4>
      </vt:variant>
      <vt:variant>
        <vt:i4>264</vt:i4>
      </vt:variant>
      <vt:variant>
        <vt:i4>0</vt:i4>
      </vt:variant>
      <vt:variant>
        <vt:i4>5</vt:i4>
      </vt:variant>
      <vt:variant>
        <vt:lpwstr>http://bw.ubs.com/page/0/36/0,1080,836-172232-1-0,00.shtml</vt:lpwstr>
      </vt:variant>
      <vt:variant>
        <vt:lpwstr/>
      </vt:variant>
      <vt:variant>
        <vt:i4>2556021</vt:i4>
      </vt:variant>
      <vt:variant>
        <vt:i4>261</vt:i4>
      </vt:variant>
      <vt:variant>
        <vt:i4>0</vt:i4>
      </vt:variant>
      <vt:variant>
        <vt:i4>5</vt:i4>
      </vt:variant>
      <vt:variant>
        <vt:lpwstr>http://bw.ubs.com/page/0/36/0,1080,836-172226-1-0,00.shtml</vt:lpwstr>
      </vt:variant>
      <vt:variant>
        <vt:lpwstr/>
      </vt:variant>
      <vt:variant>
        <vt:i4>2556019</vt:i4>
      </vt:variant>
      <vt:variant>
        <vt:i4>258</vt:i4>
      </vt:variant>
      <vt:variant>
        <vt:i4>0</vt:i4>
      </vt:variant>
      <vt:variant>
        <vt:i4>5</vt:i4>
      </vt:variant>
      <vt:variant>
        <vt:lpwstr>http://bw.ubs.com/page/0/36/0,1080,836-172220-1-0,00.shtml</vt:lpwstr>
      </vt:variant>
      <vt:variant>
        <vt:lpwstr/>
      </vt:variant>
      <vt:variant>
        <vt:i4>1441852</vt:i4>
      </vt:variant>
      <vt:variant>
        <vt:i4>242</vt:i4>
      </vt:variant>
      <vt:variant>
        <vt:i4>0</vt:i4>
      </vt:variant>
      <vt:variant>
        <vt:i4>5</vt:i4>
      </vt:variant>
      <vt:variant>
        <vt:lpwstr/>
      </vt:variant>
      <vt:variant>
        <vt:lpwstr>_Toc218848200</vt:lpwstr>
      </vt:variant>
      <vt:variant>
        <vt:i4>2031679</vt:i4>
      </vt:variant>
      <vt:variant>
        <vt:i4>236</vt:i4>
      </vt:variant>
      <vt:variant>
        <vt:i4>0</vt:i4>
      </vt:variant>
      <vt:variant>
        <vt:i4>5</vt:i4>
      </vt:variant>
      <vt:variant>
        <vt:lpwstr/>
      </vt:variant>
      <vt:variant>
        <vt:lpwstr>_Toc218848199</vt:lpwstr>
      </vt:variant>
      <vt:variant>
        <vt:i4>2031679</vt:i4>
      </vt:variant>
      <vt:variant>
        <vt:i4>230</vt:i4>
      </vt:variant>
      <vt:variant>
        <vt:i4>0</vt:i4>
      </vt:variant>
      <vt:variant>
        <vt:i4>5</vt:i4>
      </vt:variant>
      <vt:variant>
        <vt:lpwstr/>
      </vt:variant>
      <vt:variant>
        <vt:lpwstr>_Toc218848198</vt:lpwstr>
      </vt:variant>
      <vt:variant>
        <vt:i4>2031679</vt:i4>
      </vt:variant>
      <vt:variant>
        <vt:i4>224</vt:i4>
      </vt:variant>
      <vt:variant>
        <vt:i4>0</vt:i4>
      </vt:variant>
      <vt:variant>
        <vt:i4>5</vt:i4>
      </vt:variant>
      <vt:variant>
        <vt:lpwstr/>
      </vt:variant>
      <vt:variant>
        <vt:lpwstr>_Toc218848197</vt:lpwstr>
      </vt:variant>
      <vt:variant>
        <vt:i4>2031679</vt:i4>
      </vt:variant>
      <vt:variant>
        <vt:i4>218</vt:i4>
      </vt:variant>
      <vt:variant>
        <vt:i4>0</vt:i4>
      </vt:variant>
      <vt:variant>
        <vt:i4>5</vt:i4>
      </vt:variant>
      <vt:variant>
        <vt:lpwstr/>
      </vt:variant>
      <vt:variant>
        <vt:lpwstr>_Toc218848196</vt:lpwstr>
      </vt:variant>
      <vt:variant>
        <vt:i4>2031679</vt:i4>
      </vt:variant>
      <vt:variant>
        <vt:i4>212</vt:i4>
      </vt:variant>
      <vt:variant>
        <vt:i4>0</vt:i4>
      </vt:variant>
      <vt:variant>
        <vt:i4>5</vt:i4>
      </vt:variant>
      <vt:variant>
        <vt:lpwstr/>
      </vt:variant>
      <vt:variant>
        <vt:lpwstr>_Toc218848195</vt:lpwstr>
      </vt:variant>
      <vt:variant>
        <vt:i4>2031679</vt:i4>
      </vt:variant>
      <vt:variant>
        <vt:i4>206</vt:i4>
      </vt:variant>
      <vt:variant>
        <vt:i4>0</vt:i4>
      </vt:variant>
      <vt:variant>
        <vt:i4>5</vt:i4>
      </vt:variant>
      <vt:variant>
        <vt:lpwstr/>
      </vt:variant>
      <vt:variant>
        <vt:lpwstr>_Toc218848194</vt:lpwstr>
      </vt:variant>
      <vt:variant>
        <vt:i4>2031679</vt:i4>
      </vt:variant>
      <vt:variant>
        <vt:i4>200</vt:i4>
      </vt:variant>
      <vt:variant>
        <vt:i4>0</vt:i4>
      </vt:variant>
      <vt:variant>
        <vt:i4>5</vt:i4>
      </vt:variant>
      <vt:variant>
        <vt:lpwstr/>
      </vt:variant>
      <vt:variant>
        <vt:lpwstr>_Toc218848193</vt:lpwstr>
      </vt:variant>
      <vt:variant>
        <vt:i4>2031679</vt:i4>
      </vt:variant>
      <vt:variant>
        <vt:i4>194</vt:i4>
      </vt:variant>
      <vt:variant>
        <vt:i4>0</vt:i4>
      </vt:variant>
      <vt:variant>
        <vt:i4>5</vt:i4>
      </vt:variant>
      <vt:variant>
        <vt:lpwstr/>
      </vt:variant>
      <vt:variant>
        <vt:lpwstr>_Toc218848192</vt:lpwstr>
      </vt:variant>
      <vt:variant>
        <vt:i4>2031679</vt:i4>
      </vt:variant>
      <vt:variant>
        <vt:i4>188</vt:i4>
      </vt:variant>
      <vt:variant>
        <vt:i4>0</vt:i4>
      </vt:variant>
      <vt:variant>
        <vt:i4>5</vt:i4>
      </vt:variant>
      <vt:variant>
        <vt:lpwstr/>
      </vt:variant>
      <vt:variant>
        <vt:lpwstr>_Toc218848191</vt:lpwstr>
      </vt:variant>
      <vt:variant>
        <vt:i4>2031679</vt:i4>
      </vt:variant>
      <vt:variant>
        <vt:i4>182</vt:i4>
      </vt:variant>
      <vt:variant>
        <vt:i4>0</vt:i4>
      </vt:variant>
      <vt:variant>
        <vt:i4>5</vt:i4>
      </vt:variant>
      <vt:variant>
        <vt:lpwstr/>
      </vt:variant>
      <vt:variant>
        <vt:lpwstr>_Toc218848190</vt:lpwstr>
      </vt:variant>
      <vt:variant>
        <vt:i4>1966143</vt:i4>
      </vt:variant>
      <vt:variant>
        <vt:i4>176</vt:i4>
      </vt:variant>
      <vt:variant>
        <vt:i4>0</vt:i4>
      </vt:variant>
      <vt:variant>
        <vt:i4>5</vt:i4>
      </vt:variant>
      <vt:variant>
        <vt:lpwstr/>
      </vt:variant>
      <vt:variant>
        <vt:lpwstr>_Toc218848189</vt:lpwstr>
      </vt:variant>
      <vt:variant>
        <vt:i4>1966143</vt:i4>
      </vt:variant>
      <vt:variant>
        <vt:i4>170</vt:i4>
      </vt:variant>
      <vt:variant>
        <vt:i4>0</vt:i4>
      </vt:variant>
      <vt:variant>
        <vt:i4>5</vt:i4>
      </vt:variant>
      <vt:variant>
        <vt:lpwstr/>
      </vt:variant>
      <vt:variant>
        <vt:lpwstr>_Toc218848188</vt:lpwstr>
      </vt:variant>
      <vt:variant>
        <vt:i4>1966143</vt:i4>
      </vt:variant>
      <vt:variant>
        <vt:i4>164</vt:i4>
      </vt:variant>
      <vt:variant>
        <vt:i4>0</vt:i4>
      </vt:variant>
      <vt:variant>
        <vt:i4>5</vt:i4>
      </vt:variant>
      <vt:variant>
        <vt:lpwstr/>
      </vt:variant>
      <vt:variant>
        <vt:lpwstr>_Toc218848187</vt:lpwstr>
      </vt:variant>
      <vt:variant>
        <vt:i4>1966143</vt:i4>
      </vt:variant>
      <vt:variant>
        <vt:i4>158</vt:i4>
      </vt:variant>
      <vt:variant>
        <vt:i4>0</vt:i4>
      </vt:variant>
      <vt:variant>
        <vt:i4>5</vt:i4>
      </vt:variant>
      <vt:variant>
        <vt:lpwstr/>
      </vt:variant>
      <vt:variant>
        <vt:lpwstr>_Toc218848186</vt:lpwstr>
      </vt:variant>
      <vt:variant>
        <vt:i4>1966143</vt:i4>
      </vt:variant>
      <vt:variant>
        <vt:i4>152</vt:i4>
      </vt:variant>
      <vt:variant>
        <vt:i4>0</vt:i4>
      </vt:variant>
      <vt:variant>
        <vt:i4>5</vt:i4>
      </vt:variant>
      <vt:variant>
        <vt:lpwstr/>
      </vt:variant>
      <vt:variant>
        <vt:lpwstr>_Toc218848185</vt:lpwstr>
      </vt:variant>
      <vt:variant>
        <vt:i4>1966143</vt:i4>
      </vt:variant>
      <vt:variant>
        <vt:i4>146</vt:i4>
      </vt:variant>
      <vt:variant>
        <vt:i4>0</vt:i4>
      </vt:variant>
      <vt:variant>
        <vt:i4>5</vt:i4>
      </vt:variant>
      <vt:variant>
        <vt:lpwstr/>
      </vt:variant>
      <vt:variant>
        <vt:lpwstr>_Toc218848184</vt:lpwstr>
      </vt:variant>
      <vt:variant>
        <vt:i4>1966143</vt:i4>
      </vt:variant>
      <vt:variant>
        <vt:i4>140</vt:i4>
      </vt:variant>
      <vt:variant>
        <vt:i4>0</vt:i4>
      </vt:variant>
      <vt:variant>
        <vt:i4>5</vt:i4>
      </vt:variant>
      <vt:variant>
        <vt:lpwstr/>
      </vt:variant>
      <vt:variant>
        <vt:lpwstr>_Toc218848183</vt:lpwstr>
      </vt:variant>
      <vt:variant>
        <vt:i4>1966143</vt:i4>
      </vt:variant>
      <vt:variant>
        <vt:i4>134</vt:i4>
      </vt:variant>
      <vt:variant>
        <vt:i4>0</vt:i4>
      </vt:variant>
      <vt:variant>
        <vt:i4>5</vt:i4>
      </vt:variant>
      <vt:variant>
        <vt:lpwstr/>
      </vt:variant>
      <vt:variant>
        <vt:lpwstr>_Toc218848182</vt:lpwstr>
      </vt:variant>
      <vt:variant>
        <vt:i4>1966143</vt:i4>
      </vt:variant>
      <vt:variant>
        <vt:i4>128</vt:i4>
      </vt:variant>
      <vt:variant>
        <vt:i4>0</vt:i4>
      </vt:variant>
      <vt:variant>
        <vt:i4>5</vt:i4>
      </vt:variant>
      <vt:variant>
        <vt:lpwstr/>
      </vt:variant>
      <vt:variant>
        <vt:lpwstr>_Toc218848181</vt:lpwstr>
      </vt:variant>
      <vt:variant>
        <vt:i4>1966143</vt:i4>
      </vt:variant>
      <vt:variant>
        <vt:i4>122</vt:i4>
      </vt:variant>
      <vt:variant>
        <vt:i4>0</vt:i4>
      </vt:variant>
      <vt:variant>
        <vt:i4>5</vt:i4>
      </vt:variant>
      <vt:variant>
        <vt:lpwstr/>
      </vt:variant>
      <vt:variant>
        <vt:lpwstr>_Toc218848180</vt:lpwstr>
      </vt:variant>
      <vt:variant>
        <vt:i4>1114175</vt:i4>
      </vt:variant>
      <vt:variant>
        <vt:i4>116</vt:i4>
      </vt:variant>
      <vt:variant>
        <vt:i4>0</vt:i4>
      </vt:variant>
      <vt:variant>
        <vt:i4>5</vt:i4>
      </vt:variant>
      <vt:variant>
        <vt:lpwstr/>
      </vt:variant>
      <vt:variant>
        <vt:lpwstr>_Toc218848179</vt:lpwstr>
      </vt:variant>
      <vt:variant>
        <vt:i4>1114175</vt:i4>
      </vt:variant>
      <vt:variant>
        <vt:i4>110</vt:i4>
      </vt:variant>
      <vt:variant>
        <vt:i4>0</vt:i4>
      </vt:variant>
      <vt:variant>
        <vt:i4>5</vt:i4>
      </vt:variant>
      <vt:variant>
        <vt:lpwstr/>
      </vt:variant>
      <vt:variant>
        <vt:lpwstr>_Toc218848178</vt:lpwstr>
      </vt:variant>
      <vt:variant>
        <vt:i4>1114175</vt:i4>
      </vt:variant>
      <vt:variant>
        <vt:i4>104</vt:i4>
      </vt:variant>
      <vt:variant>
        <vt:i4>0</vt:i4>
      </vt:variant>
      <vt:variant>
        <vt:i4>5</vt:i4>
      </vt:variant>
      <vt:variant>
        <vt:lpwstr/>
      </vt:variant>
      <vt:variant>
        <vt:lpwstr>_Toc218848177</vt:lpwstr>
      </vt:variant>
      <vt:variant>
        <vt:i4>1114175</vt:i4>
      </vt:variant>
      <vt:variant>
        <vt:i4>98</vt:i4>
      </vt:variant>
      <vt:variant>
        <vt:i4>0</vt:i4>
      </vt:variant>
      <vt:variant>
        <vt:i4>5</vt:i4>
      </vt:variant>
      <vt:variant>
        <vt:lpwstr/>
      </vt:variant>
      <vt:variant>
        <vt:lpwstr>_Toc218848176</vt:lpwstr>
      </vt:variant>
      <vt:variant>
        <vt:i4>1114175</vt:i4>
      </vt:variant>
      <vt:variant>
        <vt:i4>92</vt:i4>
      </vt:variant>
      <vt:variant>
        <vt:i4>0</vt:i4>
      </vt:variant>
      <vt:variant>
        <vt:i4>5</vt:i4>
      </vt:variant>
      <vt:variant>
        <vt:lpwstr/>
      </vt:variant>
      <vt:variant>
        <vt:lpwstr>_Toc218848175</vt:lpwstr>
      </vt:variant>
      <vt:variant>
        <vt:i4>1114175</vt:i4>
      </vt:variant>
      <vt:variant>
        <vt:i4>86</vt:i4>
      </vt:variant>
      <vt:variant>
        <vt:i4>0</vt:i4>
      </vt:variant>
      <vt:variant>
        <vt:i4>5</vt:i4>
      </vt:variant>
      <vt:variant>
        <vt:lpwstr/>
      </vt:variant>
      <vt:variant>
        <vt:lpwstr>_Toc218848174</vt:lpwstr>
      </vt:variant>
      <vt:variant>
        <vt:i4>1114175</vt:i4>
      </vt:variant>
      <vt:variant>
        <vt:i4>80</vt:i4>
      </vt:variant>
      <vt:variant>
        <vt:i4>0</vt:i4>
      </vt:variant>
      <vt:variant>
        <vt:i4>5</vt:i4>
      </vt:variant>
      <vt:variant>
        <vt:lpwstr/>
      </vt:variant>
      <vt:variant>
        <vt:lpwstr>_Toc218848173</vt:lpwstr>
      </vt:variant>
      <vt:variant>
        <vt:i4>1114175</vt:i4>
      </vt:variant>
      <vt:variant>
        <vt:i4>74</vt:i4>
      </vt:variant>
      <vt:variant>
        <vt:i4>0</vt:i4>
      </vt:variant>
      <vt:variant>
        <vt:i4>5</vt:i4>
      </vt:variant>
      <vt:variant>
        <vt:lpwstr/>
      </vt:variant>
      <vt:variant>
        <vt:lpwstr>_Toc218848172</vt:lpwstr>
      </vt:variant>
      <vt:variant>
        <vt:i4>1114175</vt:i4>
      </vt:variant>
      <vt:variant>
        <vt:i4>68</vt:i4>
      </vt:variant>
      <vt:variant>
        <vt:i4>0</vt:i4>
      </vt:variant>
      <vt:variant>
        <vt:i4>5</vt:i4>
      </vt:variant>
      <vt:variant>
        <vt:lpwstr/>
      </vt:variant>
      <vt:variant>
        <vt:lpwstr>_Toc218848171</vt:lpwstr>
      </vt:variant>
      <vt:variant>
        <vt:i4>1114175</vt:i4>
      </vt:variant>
      <vt:variant>
        <vt:i4>62</vt:i4>
      </vt:variant>
      <vt:variant>
        <vt:i4>0</vt:i4>
      </vt:variant>
      <vt:variant>
        <vt:i4>5</vt:i4>
      </vt:variant>
      <vt:variant>
        <vt:lpwstr/>
      </vt:variant>
      <vt:variant>
        <vt:lpwstr>_Toc218848170</vt:lpwstr>
      </vt:variant>
      <vt:variant>
        <vt:i4>1048639</vt:i4>
      </vt:variant>
      <vt:variant>
        <vt:i4>56</vt:i4>
      </vt:variant>
      <vt:variant>
        <vt:i4>0</vt:i4>
      </vt:variant>
      <vt:variant>
        <vt:i4>5</vt:i4>
      </vt:variant>
      <vt:variant>
        <vt:lpwstr/>
      </vt:variant>
      <vt:variant>
        <vt:lpwstr>_Toc218848169</vt:lpwstr>
      </vt:variant>
      <vt:variant>
        <vt:i4>1048639</vt:i4>
      </vt:variant>
      <vt:variant>
        <vt:i4>50</vt:i4>
      </vt:variant>
      <vt:variant>
        <vt:i4>0</vt:i4>
      </vt:variant>
      <vt:variant>
        <vt:i4>5</vt:i4>
      </vt:variant>
      <vt:variant>
        <vt:lpwstr/>
      </vt:variant>
      <vt:variant>
        <vt:lpwstr>_Toc218848168</vt:lpwstr>
      </vt:variant>
      <vt:variant>
        <vt:i4>1048639</vt:i4>
      </vt:variant>
      <vt:variant>
        <vt:i4>44</vt:i4>
      </vt:variant>
      <vt:variant>
        <vt:i4>0</vt:i4>
      </vt:variant>
      <vt:variant>
        <vt:i4>5</vt:i4>
      </vt:variant>
      <vt:variant>
        <vt:lpwstr/>
      </vt:variant>
      <vt:variant>
        <vt:lpwstr>_Toc218848167</vt:lpwstr>
      </vt:variant>
      <vt:variant>
        <vt:i4>1048639</vt:i4>
      </vt:variant>
      <vt:variant>
        <vt:i4>38</vt:i4>
      </vt:variant>
      <vt:variant>
        <vt:i4>0</vt:i4>
      </vt:variant>
      <vt:variant>
        <vt:i4>5</vt:i4>
      </vt:variant>
      <vt:variant>
        <vt:lpwstr/>
      </vt:variant>
      <vt:variant>
        <vt:lpwstr>_Toc218848166</vt:lpwstr>
      </vt:variant>
      <vt:variant>
        <vt:i4>1048639</vt:i4>
      </vt:variant>
      <vt:variant>
        <vt:i4>32</vt:i4>
      </vt:variant>
      <vt:variant>
        <vt:i4>0</vt:i4>
      </vt:variant>
      <vt:variant>
        <vt:i4>5</vt:i4>
      </vt:variant>
      <vt:variant>
        <vt:lpwstr/>
      </vt:variant>
      <vt:variant>
        <vt:lpwstr>_Toc218848165</vt:lpwstr>
      </vt:variant>
      <vt:variant>
        <vt:i4>1048639</vt:i4>
      </vt:variant>
      <vt:variant>
        <vt:i4>26</vt:i4>
      </vt:variant>
      <vt:variant>
        <vt:i4>0</vt:i4>
      </vt:variant>
      <vt:variant>
        <vt:i4>5</vt:i4>
      </vt:variant>
      <vt:variant>
        <vt:lpwstr/>
      </vt:variant>
      <vt:variant>
        <vt:lpwstr>_Toc218848164</vt:lpwstr>
      </vt:variant>
      <vt:variant>
        <vt:i4>1048639</vt:i4>
      </vt:variant>
      <vt:variant>
        <vt:i4>20</vt:i4>
      </vt:variant>
      <vt:variant>
        <vt:i4>0</vt:i4>
      </vt:variant>
      <vt:variant>
        <vt:i4>5</vt:i4>
      </vt:variant>
      <vt:variant>
        <vt:lpwstr/>
      </vt:variant>
      <vt:variant>
        <vt:lpwstr>_Toc218848163</vt:lpwstr>
      </vt:variant>
      <vt:variant>
        <vt:i4>1048639</vt:i4>
      </vt:variant>
      <vt:variant>
        <vt:i4>14</vt:i4>
      </vt:variant>
      <vt:variant>
        <vt:i4>0</vt:i4>
      </vt:variant>
      <vt:variant>
        <vt:i4>5</vt:i4>
      </vt:variant>
      <vt:variant>
        <vt:lpwstr/>
      </vt:variant>
      <vt:variant>
        <vt:lpwstr>_Toc218848162</vt:lpwstr>
      </vt:variant>
      <vt:variant>
        <vt:i4>1048639</vt:i4>
      </vt:variant>
      <vt:variant>
        <vt:i4>8</vt:i4>
      </vt:variant>
      <vt:variant>
        <vt:i4>0</vt:i4>
      </vt:variant>
      <vt:variant>
        <vt:i4>5</vt:i4>
      </vt:variant>
      <vt:variant>
        <vt:lpwstr/>
      </vt:variant>
      <vt:variant>
        <vt:lpwstr>_Toc218848161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von MonetDB vs. InnoDB vs. ColumnStore</dc:title>
  <dc:creator>Benedikt Scheffbuch</dc:creator>
  <cp:lastModifiedBy>Benedikt Scheffbuch</cp:lastModifiedBy>
  <cp:revision>14</cp:revision>
  <cp:lastPrinted>2007-04-27T11:58:00Z</cp:lastPrinted>
  <dcterms:created xsi:type="dcterms:W3CDTF">2018-11-19T11:03:00Z</dcterms:created>
  <dcterms:modified xsi:type="dcterms:W3CDTF">2021-02-16T13:13:00Z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C:\Users\Benedikt\Documents\Citavi 6\Projects\FoMeDa Semesteraufgabe\FoMeDa Semesteraufgabe.ctv6</vt:lpwstr>
  </property>
  <property fmtid="{D5CDD505-2E9C-101B-9397-08002B2CF9AE}" pid="3" name="CitaviDocumentProperty_7">
    <vt:lpwstr>FoMeDa Semesteraufgabe</vt:lpwstr>
  </property>
  <property fmtid="{D5CDD505-2E9C-101B-9397-08002B2CF9AE}" pid="4" name="CitaviDocumentProperty_0">
    <vt:lpwstr>f1ed8f7d-1c65-4f06-ad48-3e96e725bea1</vt:lpwstr>
  </property>
  <property fmtid="{D5CDD505-2E9C-101B-9397-08002B2CF9AE}" pid="5" name="CitaviDocumentProperty_1">
    <vt:lpwstr>6.4.0.35</vt:lpwstr>
  </property>
</Properties>
</file>